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A37E872" w:rsidR="00CB60F5" w:rsidRPr="00CB60F5" w:rsidRDefault="00A20C6D" w:rsidP="00CB60F5">
            <w:pPr>
              <w:widowControl w:val="0"/>
              <w:autoSpaceDE w:val="0"/>
              <w:autoSpaceDN w:val="0"/>
              <w:adjustRightInd w:val="0"/>
              <w:spacing w:before="280" w:after="280" w:line="226" w:lineRule="auto"/>
              <w:jc w:val="center"/>
              <w:rPr>
                <w:b/>
                <w:bCs/>
                <w:spacing w:val="28"/>
                <w:kern w:val="1"/>
                <w:sz w:val="34"/>
                <w:szCs w:val="34"/>
              </w:rPr>
            </w:pPr>
            <w:r w:rsidRPr="00A20C6D">
              <w:rPr>
                <w:b/>
                <w:bCs/>
                <w:spacing w:val="28"/>
                <w:kern w:val="1"/>
                <w:sz w:val="34"/>
                <w:szCs w:val="34"/>
              </w:rPr>
              <w:t>Movie Recommendation System</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93FB260"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D134AB">
        <w:rPr>
          <w:b/>
          <w:bCs/>
          <w:spacing w:val="5"/>
          <w:kern w:val="1"/>
        </w:rPr>
        <w:t xml:space="preserve">Bing </w:t>
      </w:r>
      <w:proofErr w:type="spellStart"/>
      <w:r w:rsidR="00D134AB">
        <w:rPr>
          <w:b/>
          <w:bCs/>
          <w:spacing w:val="5"/>
          <w:kern w:val="1"/>
        </w:rPr>
        <w:t>Syuan</w:t>
      </w:r>
      <w:proofErr w:type="spellEnd"/>
      <w:r w:rsidR="00D134AB">
        <w:rPr>
          <w:b/>
          <w:bCs/>
          <w:spacing w:val="5"/>
          <w:kern w:val="1"/>
        </w:rPr>
        <w:t xml:space="preserve"> Wang</w:t>
      </w:r>
      <w:r>
        <w:rPr>
          <w:b/>
          <w:bCs/>
          <w:spacing w:val="5"/>
          <w:kern w:val="1"/>
          <w:vertAlign w:val="superscript"/>
        </w:rPr>
        <w:tab/>
      </w:r>
      <w:r w:rsidR="00196F75">
        <w:rPr>
          <w:b/>
          <w:bCs/>
          <w:spacing w:val="5"/>
          <w:kern w:val="1"/>
        </w:rPr>
        <w:t>Michelle Liu</w:t>
      </w:r>
    </w:p>
    <w:p w14:paraId="3A5177DF" w14:textId="6494268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 xml:space="preserve">Department of </w:t>
      </w:r>
      <w:r w:rsidR="00D134AB">
        <w:rPr>
          <w:spacing w:val="5"/>
          <w:kern w:val="1"/>
        </w:rPr>
        <w:t>ECE</w:t>
      </w:r>
      <w:r>
        <w:rPr>
          <w:spacing w:val="5"/>
          <w:kern w:val="1"/>
        </w:rPr>
        <w:tab/>
      </w:r>
      <w:r w:rsidR="00196F75">
        <w:rPr>
          <w:spacing w:val="5"/>
          <w:kern w:val="1"/>
        </w:rPr>
        <w:t>Department of ECE</w:t>
      </w:r>
    </w:p>
    <w:p w14:paraId="62708731" w14:textId="662FB77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University</w:t>
      </w:r>
      <w:r w:rsidR="00D134AB">
        <w:rPr>
          <w:spacing w:val="5"/>
          <w:kern w:val="1"/>
        </w:rPr>
        <w:t xml:space="preserve"> Washington</w:t>
      </w:r>
      <w:r>
        <w:rPr>
          <w:spacing w:val="5"/>
          <w:kern w:val="1"/>
        </w:rPr>
        <w:tab/>
      </w:r>
      <w:r w:rsidR="00196F75">
        <w:rPr>
          <w:spacing w:val="5"/>
          <w:kern w:val="1"/>
        </w:rPr>
        <w:t>University Washington</w:t>
      </w:r>
    </w:p>
    <w:p w14:paraId="57543352" w14:textId="57B54AD4"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D134AB">
        <w:rPr>
          <w:spacing w:val="5"/>
          <w:kern w:val="1"/>
        </w:rPr>
        <w:t>wben@uw.edu</w:t>
      </w:r>
      <w:r>
        <w:rPr>
          <w:spacing w:val="5"/>
          <w:kern w:val="1"/>
        </w:rPr>
        <w:tab/>
      </w:r>
      <w:r w:rsidR="00196F75">
        <w:rPr>
          <w:spacing w:val="5"/>
          <w:kern w:val="1"/>
        </w:rPr>
        <w:t>mcliu@uw.edu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412C36D" w:rsidR="002D0824" w:rsidRDefault="00384DFD">
      <w:pPr>
        <w:widowControl w:val="0"/>
        <w:autoSpaceDE w:val="0"/>
        <w:autoSpaceDN w:val="0"/>
        <w:adjustRightInd w:val="0"/>
        <w:spacing w:before="120" w:after="100" w:line="226" w:lineRule="auto"/>
        <w:ind w:left="720" w:right="720"/>
        <w:jc w:val="both"/>
        <w:rPr>
          <w:spacing w:val="5"/>
          <w:kern w:val="1"/>
        </w:rPr>
      </w:pPr>
      <w:r w:rsidRPr="00384DFD">
        <w:rPr>
          <w:spacing w:val="5"/>
          <w:kern w:val="1"/>
        </w:rPr>
        <w:t xml:space="preserve">We create a movie recommendation system based on personal habits. We </w:t>
      </w:r>
      <w:r w:rsidR="00AC315D">
        <w:rPr>
          <w:spacing w:val="5"/>
          <w:kern w:val="1"/>
        </w:rPr>
        <w:t>proposed serval methods, including</w:t>
      </w:r>
      <w:r w:rsidRPr="00384DFD">
        <w:rPr>
          <w:spacing w:val="5"/>
          <w:kern w:val="1"/>
        </w:rPr>
        <w:t xml:space="preserve"> ratings, overview, features, logistic regression, and MLP. The result is positive, and the recommended lists are credible.</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573B49F"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20C6D" w:rsidRPr="00A20C6D">
        <w:rPr>
          <w:b/>
          <w:bCs/>
          <w:spacing w:val="24"/>
          <w:kern w:val="1"/>
          <w:sz w:val="24"/>
          <w:szCs w:val="24"/>
        </w:rPr>
        <w:t>Short introduction</w:t>
      </w:r>
    </w:p>
    <w:p w14:paraId="4B6123FE" w14:textId="281CF0DE" w:rsidR="002D0824" w:rsidRDefault="008F5C77">
      <w:pPr>
        <w:widowControl w:val="0"/>
        <w:autoSpaceDE w:val="0"/>
        <w:autoSpaceDN w:val="0"/>
        <w:adjustRightInd w:val="0"/>
        <w:spacing w:before="120" w:line="226" w:lineRule="auto"/>
        <w:jc w:val="both"/>
        <w:rPr>
          <w:spacing w:val="5"/>
          <w:kern w:val="1"/>
        </w:rPr>
      </w:pPr>
      <w:r>
        <w:rPr>
          <w:spacing w:val="5"/>
          <w:kern w:val="1"/>
        </w:rPr>
        <w:t>Many</w:t>
      </w:r>
      <w:r w:rsidR="00A20C6D" w:rsidRPr="00A20C6D">
        <w:rPr>
          <w:spacing w:val="5"/>
          <w:kern w:val="1"/>
        </w:rPr>
        <w:t xml:space="preserve"> OTT (Over-the-top) media services provide recommendation system services, including Netflix, HBOMAX, Disney+, Hulu</w:t>
      </w:r>
      <w:r w:rsidR="00D04AEF">
        <w:rPr>
          <w:spacing w:val="5"/>
          <w:kern w:val="1"/>
        </w:rPr>
        <w:t>,</w:t>
      </w:r>
      <w:r w:rsidR="00A20C6D" w:rsidRPr="00A20C6D">
        <w:rPr>
          <w:spacing w:val="5"/>
          <w:kern w:val="1"/>
        </w:rPr>
        <w:t xml:space="preserve"> etc. The recommendation </w:t>
      </w:r>
      <w:r w:rsidR="00D04AEF">
        <w:rPr>
          <w:spacing w:val="5"/>
          <w:kern w:val="1"/>
        </w:rPr>
        <w:t xml:space="preserve">is </w:t>
      </w:r>
      <w:r w:rsidR="00A20C6D" w:rsidRPr="00A20C6D">
        <w:rPr>
          <w:spacing w:val="5"/>
          <w:kern w:val="1"/>
        </w:rPr>
        <w:t>usually based on several factors, such as release date, view, popularity genre</w:t>
      </w:r>
      <w:r w:rsidR="00D04AEF">
        <w:rPr>
          <w:spacing w:val="5"/>
          <w:kern w:val="1"/>
        </w:rPr>
        <w:t>,</w:t>
      </w:r>
      <w:r w:rsidR="00A20C6D" w:rsidRPr="00A20C6D">
        <w:rPr>
          <w:spacing w:val="5"/>
          <w:kern w:val="1"/>
        </w:rPr>
        <w:t xml:space="preserve"> or personal habits. Sometimes, the system recommendation is also affected by the </w:t>
      </w:r>
      <w:r>
        <w:rPr>
          <w:spacing w:val="5"/>
          <w:kern w:val="1"/>
        </w:rPr>
        <w:t>manufacturer's sponsorship</w:t>
      </w:r>
      <w:r w:rsidR="00A20C6D" w:rsidRPr="00A20C6D">
        <w:rPr>
          <w:spacing w:val="5"/>
          <w:kern w:val="1"/>
        </w:rPr>
        <w:t xml:space="preserve"> or the </w:t>
      </w:r>
      <w:r w:rsidR="00D04AEF">
        <w:rPr>
          <w:spacing w:val="5"/>
          <w:kern w:val="1"/>
        </w:rPr>
        <w:t>company's</w:t>
      </w:r>
      <w:r w:rsidR="00A20C6D" w:rsidRPr="00A20C6D">
        <w:rPr>
          <w:spacing w:val="5"/>
          <w:kern w:val="1"/>
        </w:rPr>
        <w:t xml:space="preserve"> other factors. Therefore, we want to create a system based on personal behavior</w:t>
      </w:r>
      <w:r w:rsidR="007A6CEE">
        <w:rPr>
          <w:spacing w:val="5"/>
          <w:kern w:val="1"/>
        </w:rPr>
        <w:t>, such as watching history</w:t>
      </w:r>
      <w:r w:rsidR="00A20C6D" w:rsidRPr="00A20C6D">
        <w:rPr>
          <w:spacing w:val="5"/>
          <w:kern w:val="1"/>
        </w:rPr>
        <w:t>.</w:t>
      </w:r>
      <w:r w:rsidR="002D0824">
        <w:rPr>
          <w:spacing w:val="5"/>
          <w:kern w:val="1"/>
        </w:rPr>
        <w:t xml:space="preserv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1C9EFE15" w14:textId="6F293FE3" w:rsidR="002D0824" w:rsidRPr="007A6CEE" w:rsidRDefault="00384DFD" w:rsidP="007A6CEE">
      <w:pPr>
        <w:widowControl w:val="0"/>
        <w:autoSpaceDE w:val="0"/>
        <w:autoSpaceDN w:val="0"/>
        <w:adjustRightInd w:val="0"/>
        <w:rPr>
          <w:b/>
          <w:bCs/>
          <w:spacing w:val="24"/>
          <w:kern w:val="1"/>
          <w:sz w:val="24"/>
          <w:szCs w:val="24"/>
        </w:rPr>
      </w:pPr>
      <w:r>
        <w:rPr>
          <w:b/>
          <w:bCs/>
          <w:spacing w:val="24"/>
          <w:kern w:val="1"/>
          <w:sz w:val="24"/>
          <w:szCs w:val="24"/>
        </w:rPr>
        <w:t>2</w:t>
      </w:r>
      <w:r w:rsidR="002D0824">
        <w:rPr>
          <w:b/>
          <w:bCs/>
          <w:spacing w:val="24"/>
          <w:kern w:val="1"/>
          <w:sz w:val="24"/>
          <w:szCs w:val="24"/>
        </w:rPr>
        <w:tab/>
      </w:r>
      <w:r w:rsidR="00A20C6D" w:rsidRPr="00A20C6D">
        <w:rPr>
          <w:b/>
          <w:bCs/>
          <w:spacing w:val="24"/>
          <w:kern w:val="1"/>
          <w:sz w:val="24"/>
          <w:szCs w:val="24"/>
        </w:rPr>
        <w:t xml:space="preserve">Technical </w:t>
      </w:r>
      <w:r w:rsidR="00D04AEF">
        <w:rPr>
          <w:b/>
          <w:bCs/>
          <w:spacing w:val="24"/>
          <w:kern w:val="1"/>
          <w:sz w:val="24"/>
          <w:szCs w:val="24"/>
        </w:rPr>
        <w:t>descriptions,</w:t>
      </w:r>
      <w:r w:rsidR="00A20C6D" w:rsidRPr="00A20C6D">
        <w:rPr>
          <w:b/>
          <w:bCs/>
          <w:spacing w:val="24"/>
          <w:kern w:val="1"/>
          <w:sz w:val="24"/>
          <w:szCs w:val="24"/>
        </w:rPr>
        <w:t xml:space="preserve"> including algorithm</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03969428" w:rsidR="002D0824" w:rsidRDefault="00384DFD">
      <w:pPr>
        <w:widowControl w:val="0"/>
        <w:autoSpaceDE w:val="0"/>
        <w:autoSpaceDN w:val="0"/>
        <w:adjustRightInd w:val="0"/>
        <w:rPr>
          <w:b/>
          <w:bCs/>
          <w:spacing w:val="24"/>
          <w:kern w:val="1"/>
        </w:rPr>
      </w:pPr>
      <w:r>
        <w:rPr>
          <w:b/>
          <w:bCs/>
          <w:spacing w:val="24"/>
          <w:kern w:val="1"/>
        </w:rPr>
        <w:t>2</w:t>
      </w:r>
      <w:r w:rsidR="002D0824">
        <w:rPr>
          <w:b/>
          <w:bCs/>
          <w:spacing w:val="24"/>
          <w:kern w:val="1"/>
        </w:rPr>
        <w:t>.1</w:t>
      </w:r>
      <w:r w:rsidR="002D0824">
        <w:rPr>
          <w:b/>
          <w:bCs/>
          <w:spacing w:val="24"/>
          <w:kern w:val="1"/>
        </w:rPr>
        <w:tab/>
      </w:r>
      <w:r w:rsidR="00A20C6D" w:rsidRPr="00A20C6D">
        <w:rPr>
          <w:b/>
          <w:bCs/>
          <w:spacing w:val="24"/>
          <w:kern w:val="1"/>
        </w:rPr>
        <w:t>Recommend by Rating</w:t>
      </w:r>
    </w:p>
    <w:p w14:paraId="615E1E79" w14:textId="74944E08" w:rsidR="00A20C6D" w:rsidRPr="00A20C6D" w:rsidRDefault="00A20C6D" w:rsidP="00A20C6D">
      <w:pPr>
        <w:widowControl w:val="0"/>
        <w:autoSpaceDE w:val="0"/>
        <w:autoSpaceDN w:val="0"/>
        <w:adjustRightInd w:val="0"/>
        <w:spacing w:before="120" w:line="226" w:lineRule="auto"/>
        <w:jc w:val="both"/>
        <w:rPr>
          <w:spacing w:val="5"/>
          <w:kern w:val="1"/>
        </w:rPr>
      </w:pPr>
      <w:r w:rsidRPr="00A20C6D">
        <w:rPr>
          <w:spacing w:val="5"/>
          <w:kern w:val="1"/>
        </w:rPr>
        <w:t xml:space="preserve">We want </w:t>
      </w:r>
      <w:r w:rsidR="00EC2992">
        <w:rPr>
          <w:spacing w:val="5"/>
          <w:kern w:val="1"/>
        </w:rPr>
        <w:t xml:space="preserve">to </w:t>
      </w:r>
      <w:r w:rsidRPr="00A20C6D">
        <w:rPr>
          <w:spacing w:val="5"/>
          <w:kern w:val="1"/>
        </w:rPr>
        <w:t xml:space="preserve">use </w:t>
      </w:r>
      <w:r w:rsidR="00D04AEF">
        <w:rPr>
          <w:spacing w:val="5"/>
          <w:kern w:val="1"/>
        </w:rPr>
        <w:t>IMDB's</w:t>
      </w:r>
      <w:r w:rsidRPr="00A20C6D">
        <w:rPr>
          <w:spacing w:val="5"/>
          <w:kern w:val="1"/>
        </w:rPr>
        <w:t xml:space="preserve"> formula to calculate the data result of TMDB. </w:t>
      </w:r>
      <w:r w:rsidR="00D04AEF">
        <w:rPr>
          <w:spacing w:val="5"/>
          <w:kern w:val="1"/>
        </w:rPr>
        <w:t>IMDB's</w:t>
      </w:r>
      <w:r w:rsidRPr="00A20C6D">
        <w:rPr>
          <w:spacing w:val="5"/>
          <w:kern w:val="1"/>
        </w:rPr>
        <w:t xml:space="preserve"> rating is based on this formula as </w:t>
      </w:r>
      <w:r w:rsidR="00EC2992">
        <w:rPr>
          <w:spacing w:val="5"/>
          <w:kern w:val="1"/>
        </w:rPr>
        <w:t>follows</w:t>
      </w:r>
      <w:r w:rsidRPr="00A20C6D">
        <w:rPr>
          <w:spacing w:val="5"/>
          <w:kern w:val="1"/>
        </w:rPr>
        <w:t>,</w:t>
      </w:r>
    </w:p>
    <w:p w14:paraId="72C3EEFB" w14:textId="509A0D34" w:rsidR="00A20C6D" w:rsidRPr="00A20C6D" w:rsidRDefault="00A20C6D" w:rsidP="00A20C6D">
      <w:pPr>
        <w:widowControl w:val="0"/>
        <w:autoSpaceDE w:val="0"/>
        <w:autoSpaceDN w:val="0"/>
        <w:adjustRightInd w:val="0"/>
        <w:spacing w:before="120" w:line="226" w:lineRule="auto"/>
        <w:jc w:val="both"/>
        <w:rPr>
          <w:spacing w:val="5"/>
          <w:kern w:val="1"/>
        </w:rPr>
      </w:pPr>
      <w:r w:rsidRPr="00A16CCC">
        <w:rPr>
          <w:noProof/>
        </w:rPr>
        <w:drawing>
          <wp:inline distT="0" distB="0" distL="0" distR="0" wp14:anchorId="40F952B7" wp14:editId="7ECBC170">
            <wp:extent cx="2333297" cy="327268"/>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5409" cy="365434"/>
                    </a:xfrm>
                    <a:prstGeom prst="rect">
                      <a:avLst/>
                    </a:prstGeom>
                  </pic:spPr>
                </pic:pic>
              </a:graphicData>
            </a:graphic>
          </wp:inline>
        </w:drawing>
      </w:r>
    </w:p>
    <w:p w14:paraId="61B40A05" w14:textId="6D7F55AE" w:rsidR="00A20C6D" w:rsidRPr="00A20C6D" w:rsidRDefault="00A20C6D" w:rsidP="00A20C6D">
      <w:pPr>
        <w:widowControl w:val="0"/>
        <w:autoSpaceDE w:val="0"/>
        <w:autoSpaceDN w:val="0"/>
        <w:adjustRightInd w:val="0"/>
        <w:spacing w:before="120" w:line="226" w:lineRule="auto"/>
        <w:jc w:val="both"/>
        <w:rPr>
          <w:spacing w:val="5"/>
          <w:kern w:val="1"/>
        </w:rPr>
      </w:pPr>
      <w:r w:rsidRPr="00A20C6D">
        <w:rPr>
          <w:spacing w:val="5"/>
          <w:kern w:val="1"/>
        </w:rPr>
        <w:t>R = average for the movie (mean); v = number of votes for the movie; m = minimum votes required to be listed; C = the mean vote across the whole report</w:t>
      </w:r>
    </w:p>
    <w:p w14:paraId="27B24FA1" w14:textId="0A7693EF" w:rsidR="002D0824" w:rsidRDefault="002D0824">
      <w:pPr>
        <w:widowControl w:val="0"/>
        <w:autoSpaceDE w:val="0"/>
        <w:autoSpaceDN w:val="0"/>
        <w:adjustRightInd w:val="0"/>
        <w:spacing w:before="120" w:line="226" w:lineRule="auto"/>
        <w:jc w:val="both"/>
        <w:rPr>
          <w:spacing w:val="5"/>
          <w:kern w:val="1"/>
        </w:rPr>
      </w:pPr>
    </w:p>
    <w:p w14:paraId="35A285EC" w14:textId="23085C0C" w:rsidR="00A20C6D" w:rsidRDefault="00384DFD" w:rsidP="00A20C6D">
      <w:pPr>
        <w:widowControl w:val="0"/>
        <w:autoSpaceDE w:val="0"/>
        <w:autoSpaceDN w:val="0"/>
        <w:adjustRightInd w:val="0"/>
        <w:rPr>
          <w:b/>
          <w:bCs/>
          <w:spacing w:val="24"/>
          <w:kern w:val="1"/>
        </w:rPr>
      </w:pPr>
      <w:r>
        <w:rPr>
          <w:b/>
          <w:bCs/>
          <w:spacing w:val="24"/>
          <w:kern w:val="1"/>
        </w:rPr>
        <w:t>2</w:t>
      </w:r>
      <w:r w:rsidR="00A20C6D">
        <w:rPr>
          <w:b/>
          <w:bCs/>
          <w:spacing w:val="24"/>
          <w:kern w:val="1"/>
        </w:rPr>
        <w:t>.2</w:t>
      </w:r>
      <w:r w:rsidR="00A20C6D">
        <w:rPr>
          <w:b/>
          <w:bCs/>
          <w:spacing w:val="24"/>
          <w:kern w:val="1"/>
        </w:rPr>
        <w:tab/>
      </w:r>
      <w:r w:rsidR="00A20C6D" w:rsidRPr="00A20C6D">
        <w:rPr>
          <w:b/>
          <w:bCs/>
          <w:spacing w:val="24"/>
          <w:kern w:val="1"/>
        </w:rPr>
        <w:t>Recommend by Overview</w:t>
      </w:r>
    </w:p>
    <w:p w14:paraId="4644D40A" w14:textId="5C5CF127" w:rsidR="00A20C6D" w:rsidRDefault="00A20C6D">
      <w:pPr>
        <w:widowControl w:val="0"/>
        <w:autoSpaceDE w:val="0"/>
        <w:autoSpaceDN w:val="0"/>
        <w:adjustRightInd w:val="0"/>
        <w:spacing w:before="120" w:line="226" w:lineRule="auto"/>
        <w:jc w:val="both"/>
        <w:rPr>
          <w:spacing w:val="5"/>
          <w:kern w:val="1"/>
        </w:rPr>
      </w:pPr>
      <w:r w:rsidRPr="00A20C6D">
        <w:rPr>
          <w:spacing w:val="5"/>
          <w:kern w:val="1"/>
        </w:rPr>
        <w:t xml:space="preserve">First, we use the overview from </w:t>
      </w:r>
      <w:r w:rsidR="00EC2992">
        <w:rPr>
          <w:spacing w:val="5"/>
          <w:kern w:val="1"/>
        </w:rPr>
        <w:t xml:space="preserve">the </w:t>
      </w:r>
      <w:r w:rsidRPr="00A20C6D">
        <w:rPr>
          <w:spacing w:val="5"/>
          <w:kern w:val="1"/>
        </w:rPr>
        <w:t xml:space="preserve">TMDB database. Second, using the TFI-IDF to get a vector matrix of 4803*20987. Third, we do cosine similarity to compare the score </w:t>
      </w:r>
      <w:r w:rsidR="00EB0630">
        <w:rPr>
          <w:spacing w:val="5"/>
          <w:kern w:val="1"/>
        </w:rPr>
        <w:t>between</w:t>
      </w:r>
      <w:r w:rsidRPr="00A20C6D">
        <w:rPr>
          <w:spacing w:val="5"/>
          <w:kern w:val="1"/>
        </w:rPr>
        <w:t xml:space="preserve"> </w:t>
      </w:r>
      <w:r w:rsidR="003F7FA3">
        <w:rPr>
          <w:spacing w:val="5"/>
          <w:kern w:val="1"/>
        </w:rPr>
        <w:t>each movie</w:t>
      </w:r>
      <w:r w:rsidRPr="00A20C6D">
        <w:rPr>
          <w:spacing w:val="5"/>
          <w:kern w:val="1"/>
        </w:rPr>
        <w:t>. After we get the score, the highest one would be our recommendation.</w:t>
      </w:r>
    </w:p>
    <w:p w14:paraId="3EC50AB1" w14:textId="572A2A27" w:rsidR="00A20C6D" w:rsidRDefault="00A20C6D" w:rsidP="00524BF2">
      <w:pPr>
        <w:widowControl w:val="0"/>
        <w:autoSpaceDE w:val="0"/>
        <w:autoSpaceDN w:val="0"/>
        <w:adjustRightInd w:val="0"/>
        <w:spacing w:before="120" w:line="226" w:lineRule="auto"/>
        <w:jc w:val="center"/>
        <w:rPr>
          <w:spacing w:val="5"/>
          <w:kern w:val="1"/>
        </w:rPr>
      </w:pPr>
      <w:r>
        <w:rPr>
          <w:noProof/>
        </w:rPr>
        <w:drawing>
          <wp:inline distT="0" distB="0" distL="0" distR="0" wp14:anchorId="2575B2C0" wp14:editId="19B7A727">
            <wp:extent cx="2202872" cy="116905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rotWithShape="1">
                    <a:blip r:embed="rId6">
                      <a:extLst>
                        <a:ext uri="{28A0092B-C50C-407E-A947-70E740481C1C}">
                          <a14:useLocalDpi xmlns:a14="http://schemas.microsoft.com/office/drawing/2010/main" val="0"/>
                        </a:ext>
                      </a:extLst>
                    </a:blip>
                    <a:srcRect t="5677" r="22" b="-4"/>
                    <a:stretch/>
                  </pic:blipFill>
                  <pic:spPr bwMode="auto">
                    <a:xfrm>
                      <a:off x="0" y="0"/>
                      <a:ext cx="2261091" cy="1199951"/>
                    </a:xfrm>
                    <a:prstGeom prst="rect">
                      <a:avLst/>
                    </a:prstGeom>
                    <a:ln>
                      <a:noFill/>
                    </a:ln>
                    <a:extLst>
                      <a:ext uri="{53640926-AAD7-44D8-BBD7-CCE9431645EC}">
                        <a14:shadowObscured xmlns:a14="http://schemas.microsoft.com/office/drawing/2010/main"/>
                      </a:ext>
                    </a:extLst>
                  </pic:spPr>
                </pic:pic>
              </a:graphicData>
            </a:graphic>
          </wp:inline>
        </w:drawing>
      </w:r>
    </w:p>
    <w:p w14:paraId="07A00BD7" w14:textId="2D0BFBF4"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1: </w:t>
      </w:r>
      <w:r w:rsidRPr="00524BF2">
        <w:rPr>
          <w:spacing w:val="5"/>
          <w:kern w:val="1"/>
        </w:rPr>
        <w:t>Recommend by Overview</w:t>
      </w:r>
    </w:p>
    <w:p w14:paraId="0ECD83DE" w14:textId="77777777" w:rsidR="00A20C6D" w:rsidRDefault="00A20C6D">
      <w:pPr>
        <w:widowControl w:val="0"/>
        <w:autoSpaceDE w:val="0"/>
        <w:autoSpaceDN w:val="0"/>
        <w:adjustRightInd w:val="0"/>
        <w:spacing w:before="120" w:line="226" w:lineRule="auto"/>
        <w:jc w:val="both"/>
        <w:rPr>
          <w:spacing w:val="5"/>
          <w:kern w:val="1"/>
        </w:rPr>
      </w:pPr>
    </w:p>
    <w:p w14:paraId="07AF195E" w14:textId="7F2EC111" w:rsidR="00A20C6D" w:rsidRDefault="00384DFD" w:rsidP="00A20C6D">
      <w:pPr>
        <w:widowControl w:val="0"/>
        <w:autoSpaceDE w:val="0"/>
        <w:autoSpaceDN w:val="0"/>
        <w:adjustRightInd w:val="0"/>
        <w:rPr>
          <w:spacing w:val="5"/>
          <w:kern w:val="1"/>
        </w:rPr>
      </w:pPr>
      <w:r>
        <w:rPr>
          <w:b/>
          <w:bCs/>
          <w:spacing w:val="24"/>
          <w:kern w:val="1"/>
        </w:rPr>
        <w:t>2</w:t>
      </w:r>
      <w:r w:rsidR="00A20C6D">
        <w:rPr>
          <w:b/>
          <w:bCs/>
          <w:spacing w:val="24"/>
          <w:kern w:val="1"/>
        </w:rPr>
        <w:t>.3</w:t>
      </w:r>
      <w:r w:rsidR="00A20C6D">
        <w:rPr>
          <w:b/>
          <w:bCs/>
          <w:spacing w:val="24"/>
          <w:kern w:val="1"/>
        </w:rPr>
        <w:tab/>
      </w:r>
      <w:r w:rsidR="00A20C6D" w:rsidRPr="00A20C6D">
        <w:rPr>
          <w:b/>
          <w:bCs/>
          <w:spacing w:val="24"/>
          <w:kern w:val="1"/>
        </w:rPr>
        <w:t xml:space="preserve">Recommend by Title, Cast, Director, Keywords, Genres, Overview </w:t>
      </w:r>
      <w:r w:rsidR="00322998" w:rsidRPr="00322998">
        <w:rPr>
          <w:spacing w:val="5"/>
          <w:kern w:val="1"/>
        </w:rPr>
        <w:t xml:space="preserve">We turn Title, Cast, Director, Keywords, Genres, </w:t>
      </w:r>
      <w:r w:rsidR="00EC2992">
        <w:rPr>
          <w:spacing w:val="5"/>
          <w:kern w:val="1"/>
        </w:rPr>
        <w:t xml:space="preserve">and </w:t>
      </w:r>
      <w:r w:rsidR="00322998" w:rsidRPr="00322998">
        <w:rPr>
          <w:spacing w:val="5"/>
          <w:kern w:val="1"/>
        </w:rPr>
        <w:t xml:space="preserve">Overview to an array list, do the </w:t>
      </w:r>
      <w:proofErr w:type="spellStart"/>
      <w:r w:rsidR="00322998" w:rsidRPr="00322998">
        <w:rPr>
          <w:spacing w:val="5"/>
          <w:kern w:val="1"/>
        </w:rPr>
        <w:t>CountVectorizer</w:t>
      </w:r>
      <w:proofErr w:type="spellEnd"/>
      <w:r w:rsidR="00322998" w:rsidRPr="00322998">
        <w:rPr>
          <w:spacing w:val="5"/>
          <w:kern w:val="1"/>
        </w:rPr>
        <w:t>, Cosine Similarity</w:t>
      </w:r>
      <w:r w:rsidR="008F5C77">
        <w:rPr>
          <w:spacing w:val="5"/>
          <w:kern w:val="1"/>
        </w:rPr>
        <w:t>,</w:t>
      </w:r>
      <w:r w:rsidR="00322998" w:rsidRPr="00322998">
        <w:rPr>
          <w:spacing w:val="5"/>
          <w:kern w:val="1"/>
        </w:rPr>
        <w:t xml:space="preserve"> and recommend.</w:t>
      </w:r>
    </w:p>
    <w:p w14:paraId="3B7E831B" w14:textId="4126770A" w:rsidR="00524BF2" w:rsidRDefault="00322998" w:rsidP="00524BF2">
      <w:pPr>
        <w:widowControl w:val="0"/>
        <w:autoSpaceDE w:val="0"/>
        <w:autoSpaceDN w:val="0"/>
        <w:adjustRightInd w:val="0"/>
        <w:spacing w:before="120" w:line="226" w:lineRule="auto"/>
        <w:jc w:val="center"/>
        <w:rPr>
          <w:spacing w:val="5"/>
          <w:kern w:val="1"/>
        </w:rPr>
      </w:pPr>
      <w:r>
        <w:rPr>
          <w:noProof/>
        </w:rPr>
        <w:drawing>
          <wp:inline distT="0" distB="0" distL="0" distR="0" wp14:anchorId="5D7A12EF" wp14:editId="4F6818E1">
            <wp:extent cx="2627586" cy="1057942"/>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rotWithShape="1">
                    <a:blip r:embed="rId7">
                      <a:extLst>
                        <a:ext uri="{28A0092B-C50C-407E-A947-70E740481C1C}">
                          <a14:useLocalDpi xmlns:a14="http://schemas.microsoft.com/office/drawing/2010/main" val="0"/>
                        </a:ext>
                      </a:extLst>
                    </a:blip>
                    <a:srcRect t="14171" b="14249"/>
                    <a:stretch/>
                  </pic:blipFill>
                  <pic:spPr bwMode="auto">
                    <a:xfrm>
                      <a:off x="0" y="0"/>
                      <a:ext cx="2667821" cy="1074142"/>
                    </a:xfrm>
                    <a:prstGeom prst="rect">
                      <a:avLst/>
                    </a:prstGeom>
                    <a:ln>
                      <a:noFill/>
                    </a:ln>
                    <a:extLst>
                      <a:ext uri="{53640926-AAD7-44D8-BBD7-CCE9431645EC}">
                        <a14:shadowObscured xmlns:a14="http://schemas.microsoft.com/office/drawing/2010/main"/>
                      </a:ext>
                    </a:extLst>
                  </pic:spPr>
                </pic:pic>
              </a:graphicData>
            </a:graphic>
          </wp:inline>
        </w:drawing>
      </w:r>
    </w:p>
    <w:p w14:paraId="7BB19B10" w14:textId="1DC8CAFF"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2: </w:t>
      </w:r>
      <w:r w:rsidRPr="00524BF2">
        <w:rPr>
          <w:spacing w:val="5"/>
          <w:kern w:val="1"/>
        </w:rPr>
        <w:t>Recommend by Title, Cast, Director, Keywords, Genres, Overview</w:t>
      </w:r>
    </w:p>
    <w:p w14:paraId="10BADB89" w14:textId="77777777" w:rsidR="00322998" w:rsidRDefault="00322998">
      <w:pPr>
        <w:widowControl w:val="0"/>
        <w:autoSpaceDE w:val="0"/>
        <w:autoSpaceDN w:val="0"/>
        <w:adjustRightInd w:val="0"/>
        <w:spacing w:before="120" w:line="226" w:lineRule="auto"/>
        <w:jc w:val="both"/>
        <w:rPr>
          <w:spacing w:val="5"/>
          <w:kern w:val="1"/>
        </w:rPr>
      </w:pPr>
    </w:p>
    <w:p w14:paraId="34631224" w14:textId="35039D19" w:rsidR="00A20C6D" w:rsidRDefault="00384DFD" w:rsidP="00A20C6D">
      <w:pPr>
        <w:widowControl w:val="0"/>
        <w:autoSpaceDE w:val="0"/>
        <w:autoSpaceDN w:val="0"/>
        <w:adjustRightInd w:val="0"/>
        <w:rPr>
          <w:b/>
          <w:bCs/>
          <w:spacing w:val="24"/>
          <w:kern w:val="1"/>
        </w:rPr>
      </w:pPr>
      <w:r>
        <w:rPr>
          <w:b/>
          <w:bCs/>
          <w:spacing w:val="24"/>
          <w:kern w:val="1"/>
        </w:rPr>
        <w:t>2</w:t>
      </w:r>
      <w:r w:rsidR="00A20C6D">
        <w:rPr>
          <w:b/>
          <w:bCs/>
          <w:spacing w:val="24"/>
          <w:kern w:val="1"/>
        </w:rPr>
        <w:t>.4</w:t>
      </w:r>
      <w:r w:rsidR="00A20C6D">
        <w:rPr>
          <w:b/>
          <w:bCs/>
          <w:spacing w:val="24"/>
          <w:kern w:val="1"/>
        </w:rPr>
        <w:tab/>
      </w:r>
      <w:r w:rsidR="00524BF2" w:rsidRPr="00A20C6D">
        <w:rPr>
          <w:b/>
          <w:bCs/>
          <w:spacing w:val="24"/>
          <w:kern w:val="1"/>
        </w:rPr>
        <w:t>Recommend by</w:t>
      </w:r>
      <w:r w:rsidR="00524BF2" w:rsidRPr="00322998">
        <w:rPr>
          <w:b/>
          <w:bCs/>
          <w:spacing w:val="24"/>
          <w:kern w:val="1"/>
        </w:rPr>
        <w:t xml:space="preserve"> </w:t>
      </w:r>
      <w:r w:rsidR="00322998" w:rsidRPr="00322998">
        <w:rPr>
          <w:b/>
          <w:bCs/>
          <w:spacing w:val="24"/>
          <w:kern w:val="1"/>
        </w:rPr>
        <w:t>Logistic Regression</w:t>
      </w:r>
    </w:p>
    <w:p w14:paraId="5BF6287A" w14:textId="1CC97468" w:rsidR="00322998" w:rsidRPr="00322998" w:rsidRDefault="00322998" w:rsidP="00322998">
      <w:pPr>
        <w:widowControl w:val="0"/>
        <w:autoSpaceDE w:val="0"/>
        <w:autoSpaceDN w:val="0"/>
        <w:adjustRightInd w:val="0"/>
        <w:spacing w:before="120" w:line="226" w:lineRule="auto"/>
        <w:jc w:val="both"/>
        <w:rPr>
          <w:spacing w:val="5"/>
          <w:kern w:val="1"/>
        </w:rPr>
      </w:pPr>
      <w:r w:rsidRPr="00322998">
        <w:rPr>
          <w:spacing w:val="5"/>
          <w:kern w:val="1"/>
        </w:rPr>
        <w:t xml:space="preserve">We take </w:t>
      </w:r>
      <w:proofErr w:type="spellStart"/>
      <w:r w:rsidRPr="00322998">
        <w:rPr>
          <w:spacing w:val="5"/>
          <w:kern w:val="1"/>
        </w:rPr>
        <w:t>CountVectorizer</w:t>
      </w:r>
      <w:proofErr w:type="spellEnd"/>
      <w:r w:rsidRPr="00322998">
        <w:rPr>
          <w:spacing w:val="5"/>
          <w:kern w:val="1"/>
        </w:rPr>
        <w:t xml:space="preserve"> as our X. Since The data do not have a label</w:t>
      </w:r>
      <w:r w:rsidR="00EC2992">
        <w:rPr>
          <w:spacing w:val="5"/>
          <w:kern w:val="1"/>
        </w:rPr>
        <w:t>. Therefore</w:t>
      </w:r>
      <w:r w:rsidRPr="00322998">
        <w:rPr>
          <w:spacing w:val="5"/>
          <w:kern w:val="1"/>
        </w:rPr>
        <w:t xml:space="preserve">, we create Y by ourselves. </w:t>
      </w:r>
      <w:r w:rsidR="008F5C77">
        <w:rPr>
          <w:spacing w:val="5"/>
          <w:kern w:val="1"/>
        </w:rPr>
        <w:t>Then, we</w:t>
      </w:r>
      <w:r w:rsidRPr="00322998">
        <w:rPr>
          <w:spacing w:val="5"/>
          <w:kern w:val="1"/>
        </w:rPr>
        <w:t xml:space="preserve"> take the</w:t>
      </w:r>
      <w:r w:rsidR="00EB0630">
        <w:rPr>
          <w:spacing w:val="5"/>
          <w:kern w:val="1"/>
        </w:rPr>
        <w:t xml:space="preserve"> second highest</w:t>
      </w:r>
      <w:r w:rsidRPr="00322998">
        <w:rPr>
          <w:spacing w:val="5"/>
          <w:kern w:val="1"/>
        </w:rPr>
        <w:t xml:space="preserve"> cosine similar</w:t>
      </w:r>
      <w:r w:rsidR="00EB0630">
        <w:rPr>
          <w:spacing w:val="5"/>
          <w:kern w:val="1"/>
        </w:rPr>
        <w:t>ity score</w:t>
      </w:r>
      <w:r w:rsidRPr="00322998">
        <w:rPr>
          <w:spacing w:val="5"/>
          <w:kern w:val="1"/>
        </w:rPr>
        <w:t xml:space="preserve"> as our Y.</w:t>
      </w:r>
    </w:p>
    <w:p w14:paraId="5AB075E8" w14:textId="42650881" w:rsidR="00A20C6D" w:rsidRDefault="00322998" w:rsidP="00322998">
      <w:pPr>
        <w:widowControl w:val="0"/>
        <w:autoSpaceDE w:val="0"/>
        <w:autoSpaceDN w:val="0"/>
        <w:adjustRightInd w:val="0"/>
        <w:spacing w:before="120" w:line="226" w:lineRule="auto"/>
        <w:jc w:val="both"/>
        <w:rPr>
          <w:spacing w:val="5"/>
          <w:kern w:val="1"/>
        </w:rPr>
      </w:pPr>
      <w:r w:rsidRPr="00322998">
        <w:rPr>
          <w:spacing w:val="5"/>
          <w:kern w:val="1"/>
        </w:rPr>
        <w:t xml:space="preserve">The result of accuracy is only 0.13. </w:t>
      </w:r>
      <w:r w:rsidR="008F5C77">
        <w:rPr>
          <w:spacing w:val="5"/>
          <w:kern w:val="1"/>
        </w:rPr>
        <w:t>Although</w:t>
      </w:r>
      <w:r w:rsidRPr="00322998">
        <w:rPr>
          <w:spacing w:val="5"/>
          <w:kern w:val="1"/>
        </w:rPr>
        <w:t xml:space="preserve"> the accuracy is not high, this method is feasible.</w:t>
      </w:r>
    </w:p>
    <w:p w14:paraId="71CAA8C3" w14:textId="67A6C784" w:rsidR="00322998" w:rsidRDefault="00322998" w:rsidP="00524BF2">
      <w:pPr>
        <w:widowControl w:val="0"/>
        <w:autoSpaceDE w:val="0"/>
        <w:autoSpaceDN w:val="0"/>
        <w:adjustRightInd w:val="0"/>
        <w:spacing w:before="120" w:line="226" w:lineRule="auto"/>
        <w:jc w:val="center"/>
        <w:rPr>
          <w:spacing w:val="5"/>
          <w:kern w:val="1"/>
        </w:rPr>
      </w:pPr>
      <w:r>
        <w:rPr>
          <w:noProof/>
        </w:rPr>
        <w:drawing>
          <wp:inline distT="0" distB="0" distL="0" distR="0" wp14:anchorId="54F27421" wp14:editId="4694DC0C">
            <wp:extent cx="2332990" cy="1153009"/>
            <wp:effectExtent l="0" t="0" r="381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rotWithShape="1">
                    <a:blip r:embed="rId8">
                      <a:extLst>
                        <a:ext uri="{28A0092B-C50C-407E-A947-70E740481C1C}">
                          <a14:useLocalDpi xmlns:a14="http://schemas.microsoft.com/office/drawing/2010/main" val="0"/>
                        </a:ext>
                      </a:extLst>
                    </a:blip>
                    <a:srcRect t="3897" b="8225"/>
                    <a:stretch/>
                  </pic:blipFill>
                  <pic:spPr bwMode="auto">
                    <a:xfrm>
                      <a:off x="0" y="0"/>
                      <a:ext cx="2373444" cy="1173002"/>
                    </a:xfrm>
                    <a:prstGeom prst="rect">
                      <a:avLst/>
                    </a:prstGeom>
                    <a:ln>
                      <a:noFill/>
                    </a:ln>
                    <a:extLst>
                      <a:ext uri="{53640926-AAD7-44D8-BBD7-CCE9431645EC}">
                        <a14:shadowObscured xmlns:a14="http://schemas.microsoft.com/office/drawing/2010/main"/>
                      </a:ext>
                    </a:extLst>
                  </pic:spPr>
                </pic:pic>
              </a:graphicData>
            </a:graphic>
          </wp:inline>
        </w:drawing>
      </w:r>
    </w:p>
    <w:p w14:paraId="0440F124" w14:textId="488291D6"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3: </w:t>
      </w:r>
      <w:r w:rsidRPr="00524BF2">
        <w:rPr>
          <w:spacing w:val="5"/>
          <w:kern w:val="1"/>
        </w:rPr>
        <w:t>Recommend by Logistic Regression</w:t>
      </w:r>
    </w:p>
    <w:p w14:paraId="40AC4CAB" w14:textId="376DB9B3" w:rsidR="00A20C6D" w:rsidRDefault="00A20C6D" w:rsidP="00A20C6D">
      <w:pPr>
        <w:widowControl w:val="0"/>
        <w:autoSpaceDE w:val="0"/>
        <w:autoSpaceDN w:val="0"/>
        <w:adjustRightInd w:val="0"/>
        <w:spacing w:before="120" w:line="226" w:lineRule="auto"/>
        <w:jc w:val="both"/>
        <w:rPr>
          <w:spacing w:val="5"/>
          <w:kern w:val="1"/>
        </w:rPr>
      </w:pPr>
    </w:p>
    <w:p w14:paraId="644824C0" w14:textId="30801C90" w:rsidR="00A20C6D" w:rsidRDefault="00384DFD" w:rsidP="00A20C6D">
      <w:pPr>
        <w:widowControl w:val="0"/>
        <w:autoSpaceDE w:val="0"/>
        <w:autoSpaceDN w:val="0"/>
        <w:adjustRightInd w:val="0"/>
        <w:rPr>
          <w:b/>
          <w:bCs/>
          <w:spacing w:val="24"/>
          <w:kern w:val="1"/>
        </w:rPr>
      </w:pPr>
      <w:r>
        <w:rPr>
          <w:b/>
          <w:bCs/>
          <w:spacing w:val="24"/>
          <w:kern w:val="1"/>
        </w:rPr>
        <w:t>2</w:t>
      </w:r>
      <w:r w:rsidR="00A20C6D">
        <w:rPr>
          <w:b/>
          <w:bCs/>
          <w:spacing w:val="24"/>
          <w:kern w:val="1"/>
        </w:rPr>
        <w:t>.5</w:t>
      </w:r>
      <w:r w:rsidR="00A20C6D">
        <w:rPr>
          <w:b/>
          <w:bCs/>
          <w:spacing w:val="24"/>
          <w:kern w:val="1"/>
        </w:rPr>
        <w:tab/>
      </w:r>
      <w:r w:rsidR="00A20C6D" w:rsidRPr="00A20C6D">
        <w:rPr>
          <w:b/>
          <w:bCs/>
          <w:spacing w:val="24"/>
          <w:kern w:val="1"/>
        </w:rPr>
        <w:t xml:space="preserve">Recommend by </w:t>
      </w:r>
      <w:r w:rsidR="00322998" w:rsidRPr="00322998">
        <w:rPr>
          <w:b/>
          <w:bCs/>
          <w:spacing w:val="24"/>
          <w:kern w:val="1"/>
        </w:rPr>
        <w:t>MLP (Multi-layer perception)</w:t>
      </w:r>
    </w:p>
    <w:p w14:paraId="7E27AC1D" w14:textId="0B999A97" w:rsidR="00322998" w:rsidRPr="00322998" w:rsidRDefault="00322998" w:rsidP="00322998">
      <w:pPr>
        <w:widowControl w:val="0"/>
        <w:autoSpaceDE w:val="0"/>
        <w:autoSpaceDN w:val="0"/>
        <w:adjustRightInd w:val="0"/>
        <w:spacing w:before="120" w:line="226" w:lineRule="auto"/>
        <w:jc w:val="both"/>
        <w:rPr>
          <w:spacing w:val="5"/>
          <w:kern w:val="1"/>
        </w:rPr>
      </w:pPr>
      <w:r w:rsidRPr="00322998">
        <w:rPr>
          <w:spacing w:val="5"/>
          <w:kern w:val="1"/>
        </w:rPr>
        <w:t xml:space="preserve">MLP (Multi-layer perception) </w:t>
      </w:r>
      <w:r w:rsidR="008F5C77">
        <w:rPr>
          <w:spacing w:val="5"/>
          <w:kern w:val="1"/>
        </w:rPr>
        <w:t>uses</w:t>
      </w:r>
      <w:r w:rsidRPr="00322998">
        <w:rPr>
          <w:spacing w:val="5"/>
          <w:kern w:val="1"/>
        </w:rPr>
        <w:t xml:space="preserve"> neural </w:t>
      </w:r>
      <w:r w:rsidR="00EC2992">
        <w:rPr>
          <w:spacing w:val="5"/>
          <w:kern w:val="1"/>
        </w:rPr>
        <w:t>networks</w:t>
      </w:r>
      <w:r w:rsidRPr="00322998">
        <w:rPr>
          <w:spacing w:val="5"/>
          <w:kern w:val="1"/>
        </w:rPr>
        <w:t xml:space="preserve"> </w:t>
      </w:r>
      <w:r w:rsidR="008F5C77">
        <w:rPr>
          <w:spacing w:val="5"/>
          <w:kern w:val="1"/>
        </w:rPr>
        <w:t xml:space="preserve">to </w:t>
      </w:r>
      <w:r w:rsidRPr="00322998">
        <w:rPr>
          <w:spacing w:val="5"/>
          <w:kern w:val="1"/>
        </w:rPr>
        <w:t>do deep learning.</w:t>
      </w:r>
    </w:p>
    <w:p w14:paraId="5302C407" w14:textId="4DE07773" w:rsidR="00322998" w:rsidRPr="00322998" w:rsidRDefault="004D48C8" w:rsidP="00322998">
      <w:pPr>
        <w:widowControl w:val="0"/>
        <w:autoSpaceDE w:val="0"/>
        <w:autoSpaceDN w:val="0"/>
        <w:adjustRightInd w:val="0"/>
        <w:spacing w:before="120" w:line="226" w:lineRule="auto"/>
        <w:jc w:val="both"/>
        <w:rPr>
          <w:spacing w:val="5"/>
          <w:kern w:val="1"/>
        </w:rPr>
      </w:pPr>
      <w:r>
        <w:rPr>
          <w:spacing w:val="5"/>
          <w:kern w:val="1"/>
        </w:rPr>
        <w:t xml:space="preserve">The </w:t>
      </w:r>
      <w:r w:rsidR="00846B27">
        <w:rPr>
          <w:spacing w:val="5"/>
          <w:kern w:val="1"/>
        </w:rPr>
        <w:t xml:space="preserve">source of the </w:t>
      </w:r>
      <w:r>
        <w:rPr>
          <w:spacing w:val="5"/>
          <w:kern w:val="1"/>
        </w:rPr>
        <w:t>first layer is</w:t>
      </w:r>
      <w:r w:rsidR="00322998" w:rsidRPr="00322998">
        <w:rPr>
          <w:spacing w:val="5"/>
          <w:kern w:val="1"/>
        </w:rPr>
        <w:t xml:space="preserve"> </w:t>
      </w:r>
      <w:proofErr w:type="spellStart"/>
      <w:r w:rsidR="00322998" w:rsidRPr="00322998">
        <w:rPr>
          <w:spacing w:val="5"/>
          <w:kern w:val="1"/>
        </w:rPr>
        <w:t>CountVectorizer</w:t>
      </w:r>
      <w:proofErr w:type="spellEnd"/>
      <w:r w:rsidR="00846B27">
        <w:rPr>
          <w:spacing w:val="5"/>
          <w:kern w:val="1"/>
        </w:rPr>
        <w:t>.</w:t>
      </w:r>
      <w:r>
        <w:rPr>
          <w:spacing w:val="5"/>
          <w:kern w:val="1"/>
        </w:rPr>
        <w:t xml:space="preserve"> </w:t>
      </w:r>
      <w:r w:rsidR="00846B27">
        <w:rPr>
          <w:spacing w:val="5"/>
          <w:kern w:val="1"/>
        </w:rPr>
        <w:t>I</w:t>
      </w:r>
      <w:r>
        <w:rPr>
          <w:spacing w:val="5"/>
          <w:kern w:val="1"/>
        </w:rPr>
        <w:t>t</w:t>
      </w:r>
      <w:r w:rsidR="00322998" w:rsidRPr="00322998">
        <w:rPr>
          <w:spacing w:val="5"/>
          <w:kern w:val="1"/>
        </w:rPr>
        <w:t xml:space="preserve"> has 34242 </w:t>
      </w:r>
      <w:r>
        <w:rPr>
          <w:spacing w:val="5"/>
          <w:kern w:val="1"/>
        </w:rPr>
        <w:t>features</w:t>
      </w:r>
      <w:r w:rsidR="00322998" w:rsidRPr="00322998">
        <w:rPr>
          <w:spacing w:val="5"/>
          <w:kern w:val="1"/>
        </w:rPr>
        <w:t xml:space="preserve">. There are four hidden </w:t>
      </w:r>
      <w:r w:rsidR="00EC2992">
        <w:rPr>
          <w:spacing w:val="5"/>
          <w:kern w:val="1"/>
        </w:rPr>
        <w:t>layers</w:t>
      </w:r>
      <w:r w:rsidR="00322998" w:rsidRPr="00322998">
        <w:rPr>
          <w:spacing w:val="5"/>
          <w:kern w:val="1"/>
        </w:rPr>
        <w:t xml:space="preserve"> in the middle, and </w:t>
      </w:r>
      <w:r>
        <w:rPr>
          <w:spacing w:val="5"/>
          <w:kern w:val="1"/>
        </w:rPr>
        <w:t xml:space="preserve">all </w:t>
      </w:r>
      <w:r w:rsidR="00322998" w:rsidRPr="00322998">
        <w:rPr>
          <w:spacing w:val="5"/>
          <w:kern w:val="1"/>
        </w:rPr>
        <w:t>th</w:t>
      </w:r>
      <w:r>
        <w:rPr>
          <w:spacing w:val="5"/>
          <w:kern w:val="1"/>
        </w:rPr>
        <w:t>eir</w:t>
      </w:r>
      <w:r w:rsidR="00322998" w:rsidRPr="00322998">
        <w:rPr>
          <w:spacing w:val="5"/>
          <w:kern w:val="1"/>
        </w:rPr>
        <w:t xml:space="preserve"> </w:t>
      </w:r>
      <w:r>
        <w:rPr>
          <w:spacing w:val="5"/>
          <w:kern w:val="1"/>
        </w:rPr>
        <w:t>a</w:t>
      </w:r>
      <w:r w:rsidR="00322998" w:rsidRPr="00322998">
        <w:rPr>
          <w:spacing w:val="5"/>
          <w:kern w:val="1"/>
        </w:rPr>
        <w:t xml:space="preserve">ctivation </w:t>
      </w:r>
      <w:r w:rsidR="00EC2992">
        <w:rPr>
          <w:spacing w:val="5"/>
          <w:kern w:val="1"/>
        </w:rPr>
        <w:t>functions</w:t>
      </w:r>
      <w:r w:rsidR="00322998" w:rsidRPr="00322998">
        <w:rPr>
          <w:spacing w:val="5"/>
          <w:kern w:val="1"/>
        </w:rPr>
        <w:t xml:space="preserve"> </w:t>
      </w:r>
      <w:r>
        <w:rPr>
          <w:spacing w:val="5"/>
          <w:kern w:val="1"/>
        </w:rPr>
        <w:t>are</w:t>
      </w:r>
      <w:r w:rsidR="00322998" w:rsidRPr="00322998">
        <w:rPr>
          <w:spacing w:val="5"/>
          <w:kern w:val="1"/>
        </w:rPr>
        <w:t xml:space="preserve"> </w:t>
      </w:r>
      <w:proofErr w:type="spellStart"/>
      <w:r>
        <w:rPr>
          <w:spacing w:val="5"/>
          <w:kern w:val="1"/>
        </w:rPr>
        <w:t>ReLU</w:t>
      </w:r>
      <w:proofErr w:type="spellEnd"/>
      <w:r w:rsidR="00322998" w:rsidRPr="00322998">
        <w:rPr>
          <w:spacing w:val="5"/>
          <w:kern w:val="1"/>
        </w:rPr>
        <w:t>. The final</w:t>
      </w:r>
      <w:r>
        <w:rPr>
          <w:spacing w:val="5"/>
          <w:kern w:val="1"/>
        </w:rPr>
        <w:t xml:space="preserve"> layer is</w:t>
      </w:r>
      <w:r w:rsidR="00322998" w:rsidRPr="00322998">
        <w:rPr>
          <w:spacing w:val="5"/>
          <w:kern w:val="1"/>
        </w:rPr>
        <w:t xml:space="preserve"> </w:t>
      </w:r>
      <w:r w:rsidR="00846B27">
        <w:rPr>
          <w:spacing w:val="5"/>
          <w:kern w:val="1"/>
        </w:rPr>
        <w:t xml:space="preserve">the </w:t>
      </w:r>
      <w:r w:rsidR="00322998" w:rsidRPr="00322998">
        <w:rPr>
          <w:spacing w:val="5"/>
          <w:kern w:val="1"/>
        </w:rPr>
        <w:t>output</w:t>
      </w:r>
      <w:r>
        <w:rPr>
          <w:spacing w:val="5"/>
          <w:kern w:val="1"/>
        </w:rPr>
        <w:t xml:space="preserve"> layer</w:t>
      </w:r>
      <w:r w:rsidR="00846B27">
        <w:rPr>
          <w:spacing w:val="5"/>
          <w:kern w:val="1"/>
        </w:rPr>
        <w:t>. I</w:t>
      </w:r>
      <w:r>
        <w:rPr>
          <w:spacing w:val="5"/>
          <w:kern w:val="1"/>
        </w:rPr>
        <w:t>ts activation</w:t>
      </w:r>
      <w:r w:rsidR="00322998" w:rsidRPr="00322998">
        <w:rPr>
          <w:spacing w:val="5"/>
          <w:kern w:val="1"/>
        </w:rPr>
        <w:t xml:space="preserve"> function is </w:t>
      </w:r>
      <w:proofErr w:type="spellStart"/>
      <w:r w:rsidR="00846B27">
        <w:rPr>
          <w:spacing w:val="5"/>
          <w:kern w:val="1"/>
        </w:rPr>
        <w:t>S</w:t>
      </w:r>
      <w:r w:rsidR="00322998" w:rsidRPr="00322998">
        <w:rPr>
          <w:spacing w:val="5"/>
          <w:kern w:val="1"/>
        </w:rPr>
        <w:t>oftmax</w:t>
      </w:r>
      <w:proofErr w:type="spellEnd"/>
      <w:r w:rsidR="00322998" w:rsidRPr="00322998">
        <w:rPr>
          <w:spacing w:val="5"/>
          <w:kern w:val="1"/>
        </w:rPr>
        <w:t>.</w:t>
      </w:r>
    </w:p>
    <w:p w14:paraId="0779D941" w14:textId="6E5028D8" w:rsidR="00A20C6D" w:rsidRDefault="00846B27" w:rsidP="00322998">
      <w:pPr>
        <w:widowControl w:val="0"/>
        <w:autoSpaceDE w:val="0"/>
        <w:autoSpaceDN w:val="0"/>
        <w:adjustRightInd w:val="0"/>
        <w:spacing w:before="120" w:line="226" w:lineRule="auto"/>
        <w:jc w:val="both"/>
        <w:rPr>
          <w:spacing w:val="5"/>
          <w:kern w:val="1"/>
        </w:rPr>
      </w:pPr>
      <w:r w:rsidRPr="00846B27">
        <w:rPr>
          <w:spacing w:val="5"/>
          <w:kern w:val="1"/>
        </w:rPr>
        <w:t>The output layer has 4363 output classes from our 4363 movies, totaling 19840907 parameters.</w:t>
      </w:r>
    </w:p>
    <w:p w14:paraId="2EF2A783" w14:textId="59AF6E11" w:rsidR="00322998" w:rsidRDefault="00322998" w:rsidP="00524BF2">
      <w:pPr>
        <w:widowControl w:val="0"/>
        <w:autoSpaceDE w:val="0"/>
        <w:autoSpaceDN w:val="0"/>
        <w:adjustRightInd w:val="0"/>
        <w:spacing w:before="120" w:line="226" w:lineRule="auto"/>
        <w:jc w:val="center"/>
        <w:rPr>
          <w:spacing w:val="5"/>
          <w:kern w:val="1"/>
        </w:rPr>
      </w:pPr>
      <w:r>
        <w:rPr>
          <w:noProof/>
        </w:rPr>
        <w:drawing>
          <wp:inline distT="0" distB="0" distL="0" distR="0" wp14:anchorId="12629F18" wp14:editId="1EB7C87A">
            <wp:extent cx="2951477" cy="987972"/>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rotWithShape="1">
                    <a:blip r:embed="rId9">
                      <a:extLst>
                        <a:ext uri="{28A0092B-C50C-407E-A947-70E740481C1C}">
                          <a14:useLocalDpi xmlns:a14="http://schemas.microsoft.com/office/drawing/2010/main" val="0"/>
                        </a:ext>
                      </a:extLst>
                    </a:blip>
                    <a:srcRect t="23736" b="16745"/>
                    <a:stretch/>
                  </pic:blipFill>
                  <pic:spPr bwMode="auto">
                    <a:xfrm>
                      <a:off x="0" y="0"/>
                      <a:ext cx="3038214" cy="1017006"/>
                    </a:xfrm>
                    <a:prstGeom prst="rect">
                      <a:avLst/>
                    </a:prstGeom>
                    <a:ln>
                      <a:noFill/>
                    </a:ln>
                    <a:extLst>
                      <a:ext uri="{53640926-AAD7-44D8-BBD7-CCE9431645EC}">
                        <a14:shadowObscured xmlns:a14="http://schemas.microsoft.com/office/drawing/2010/main"/>
                      </a:ext>
                    </a:extLst>
                  </pic:spPr>
                </pic:pic>
              </a:graphicData>
            </a:graphic>
          </wp:inline>
        </w:drawing>
      </w:r>
    </w:p>
    <w:p w14:paraId="3A1E74AB" w14:textId="58A056F0"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4: </w:t>
      </w:r>
      <w:r w:rsidRPr="00524BF2">
        <w:rPr>
          <w:spacing w:val="5"/>
          <w:kern w:val="1"/>
        </w:rPr>
        <w:t>Recommend by MLP (Multi-layer perception)</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2AB75183" w14:textId="0661C1B9" w:rsidR="002D0824" w:rsidRPr="008142AD" w:rsidRDefault="00384DFD" w:rsidP="008142AD">
      <w:pPr>
        <w:widowControl w:val="0"/>
        <w:autoSpaceDE w:val="0"/>
        <w:autoSpaceDN w:val="0"/>
        <w:adjustRightInd w:val="0"/>
        <w:rPr>
          <w:b/>
          <w:bCs/>
          <w:spacing w:val="24"/>
          <w:kern w:val="1"/>
          <w:sz w:val="24"/>
          <w:szCs w:val="24"/>
        </w:rPr>
      </w:pPr>
      <w:r>
        <w:rPr>
          <w:b/>
          <w:bCs/>
          <w:spacing w:val="24"/>
          <w:kern w:val="1"/>
          <w:sz w:val="24"/>
          <w:szCs w:val="24"/>
        </w:rPr>
        <w:t>3</w:t>
      </w:r>
      <w:r w:rsidR="002D0824">
        <w:rPr>
          <w:b/>
          <w:bCs/>
          <w:spacing w:val="24"/>
          <w:kern w:val="1"/>
          <w:sz w:val="24"/>
          <w:szCs w:val="24"/>
        </w:rPr>
        <w:tab/>
      </w:r>
      <w:r w:rsidR="008142AD" w:rsidRPr="008142AD">
        <w:rPr>
          <w:b/>
          <w:bCs/>
          <w:spacing w:val="24"/>
          <w:kern w:val="1"/>
          <w:sz w:val="24"/>
          <w:szCs w:val="24"/>
        </w:rPr>
        <w:t>Experimental results</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6986D41" w:rsidR="002D0824" w:rsidRDefault="00384DFD">
      <w:pPr>
        <w:widowControl w:val="0"/>
        <w:autoSpaceDE w:val="0"/>
        <w:autoSpaceDN w:val="0"/>
        <w:adjustRightInd w:val="0"/>
        <w:rPr>
          <w:b/>
          <w:bCs/>
          <w:spacing w:val="24"/>
          <w:kern w:val="1"/>
        </w:rPr>
      </w:pPr>
      <w:r>
        <w:rPr>
          <w:b/>
          <w:bCs/>
          <w:spacing w:val="24"/>
          <w:kern w:val="1"/>
        </w:rPr>
        <w:t>3</w:t>
      </w:r>
      <w:r w:rsidR="002D0824">
        <w:rPr>
          <w:b/>
          <w:bCs/>
          <w:spacing w:val="24"/>
          <w:kern w:val="1"/>
        </w:rPr>
        <w:t>.1</w:t>
      </w:r>
      <w:r w:rsidR="002D0824">
        <w:rPr>
          <w:b/>
          <w:bCs/>
          <w:spacing w:val="24"/>
          <w:kern w:val="1"/>
        </w:rPr>
        <w:tab/>
      </w:r>
      <w:r w:rsidR="008142AD" w:rsidRPr="008142AD">
        <w:rPr>
          <w:b/>
          <w:bCs/>
          <w:spacing w:val="24"/>
          <w:kern w:val="1"/>
        </w:rPr>
        <w:t>Recommend by Rating</w:t>
      </w:r>
    </w:p>
    <w:p w14:paraId="6FC697A7" w14:textId="733F92AE" w:rsidR="008142AD" w:rsidRPr="008142AD" w:rsidRDefault="008142AD" w:rsidP="008142AD">
      <w:pPr>
        <w:widowControl w:val="0"/>
        <w:autoSpaceDE w:val="0"/>
        <w:autoSpaceDN w:val="0"/>
        <w:adjustRightInd w:val="0"/>
        <w:spacing w:before="120" w:line="226" w:lineRule="auto"/>
        <w:jc w:val="both"/>
        <w:rPr>
          <w:spacing w:val="5"/>
          <w:kern w:val="1"/>
        </w:rPr>
      </w:pPr>
      <w:r w:rsidRPr="008142AD">
        <w:rPr>
          <w:spacing w:val="5"/>
          <w:kern w:val="1"/>
        </w:rPr>
        <w:t xml:space="preserve">The result of the top ten TMDB </w:t>
      </w:r>
      <w:r w:rsidR="00EC2992">
        <w:rPr>
          <w:spacing w:val="5"/>
          <w:kern w:val="1"/>
        </w:rPr>
        <w:t>databases</w:t>
      </w:r>
      <w:r w:rsidRPr="008142AD">
        <w:rPr>
          <w:spacing w:val="5"/>
          <w:kern w:val="1"/>
        </w:rPr>
        <w:t xml:space="preserve"> which use the </w:t>
      </w:r>
      <w:r w:rsidR="00D04AEF">
        <w:rPr>
          <w:spacing w:val="5"/>
          <w:kern w:val="1"/>
        </w:rPr>
        <w:t>IMDB's</w:t>
      </w:r>
      <w:r w:rsidRPr="008142AD">
        <w:rPr>
          <w:spacing w:val="5"/>
          <w:kern w:val="1"/>
        </w:rPr>
        <w:t xml:space="preserve"> formula, and at the column on the right side, which is the </w:t>
      </w:r>
      <w:r w:rsidR="00EC2992">
        <w:rPr>
          <w:spacing w:val="5"/>
          <w:kern w:val="1"/>
        </w:rPr>
        <w:t>actual</w:t>
      </w:r>
      <w:r w:rsidRPr="008142AD">
        <w:rPr>
          <w:spacing w:val="5"/>
          <w:kern w:val="1"/>
        </w:rPr>
        <w:t xml:space="preserve"> ranking of IMDB.</w:t>
      </w:r>
    </w:p>
    <w:p w14:paraId="667405F3" w14:textId="5566CE8C" w:rsidR="002D0824" w:rsidRDefault="008142AD" w:rsidP="008142AD">
      <w:pPr>
        <w:widowControl w:val="0"/>
        <w:autoSpaceDE w:val="0"/>
        <w:autoSpaceDN w:val="0"/>
        <w:adjustRightInd w:val="0"/>
        <w:spacing w:before="120" w:line="226" w:lineRule="auto"/>
        <w:jc w:val="both"/>
        <w:rPr>
          <w:spacing w:val="5"/>
          <w:kern w:val="1"/>
        </w:rPr>
      </w:pPr>
      <w:r w:rsidRPr="008142AD">
        <w:rPr>
          <w:spacing w:val="5"/>
          <w:kern w:val="1"/>
        </w:rPr>
        <w:lastRenderedPageBreak/>
        <w:t xml:space="preserve">The two databases have repetitive ranking when using the same formula, which </w:t>
      </w:r>
      <w:r w:rsidR="00EC2992">
        <w:rPr>
          <w:spacing w:val="5"/>
          <w:kern w:val="1"/>
        </w:rPr>
        <w:t>means</w:t>
      </w:r>
      <w:r w:rsidRPr="008142AD">
        <w:rPr>
          <w:spacing w:val="5"/>
          <w:kern w:val="1"/>
        </w:rPr>
        <w:t xml:space="preserve"> the </w:t>
      </w:r>
      <w:r w:rsidR="00D04AEF">
        <w:rPr>
          <w:spacing w:val="5"/>
          <w:kern w:val="1"/>
        </w:rPr>
        <w:t>IMDB's</w:t>
      </w:r>
      <w:r w:rsidRPr="008142AD">
        <w:rPr>
          <w:spacing w:val="5"/>
          <w:kern w:val="1"/>
        </w:rPr>
        <w:t xml:space="preserve"> formula is credible.</w:t>
      </w:r>
    </w:p>
    <w:p w14:paraId="78246665" w14:textId="1E822C46" w:rsidR="008142AD" w:rsidRDefault="008142AD" w:rsidP="00524BF2">
      <w:pPr>
        <w:widowControl w:val="0"/>
        <w:autoSpaceDE w:val="0"/>
        <w:autoSpaceDN w:val="0"/>
        <w:adjustRightInd w:val="0"/>
        <w:spacing w:before="120" w:line="226" w:lineRule="auto"/>
        <w:jc w:val="center"/>
        <w:rPr>
          <w:spacing w:val="5"/>
          <w:kern w:val="1"/>
        </w:rPr>
      </w:pPr>
      <w:r>
        <w:rPr>
          <w:rFonts w:hint="eastAsia"/>
          <w:noProof/>
        </w:rPr>
        <w:drawing>
          <wp:inline distT="0" distB="0" distL="0" distR="0" wp14:anchorId="4AB13F60" wp14:editId="3DB0E11A">
            <wp:extent cx="3142593" cy="112270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10">
                      <a:extLst>
                        <a:ext uri="{28A0092B-C50C-407E-A947-70E740481C1C}">
                          <a14:useLocalDpi xmlns:a14="http://schemas.microsoft.com/office/drawing/2010/main" val="0"/>
                        </a:ext>
                      </a:extLst>
                    </a:blip>
                    <a:srcRect t="20583" b="15911"/>
                    <a:stretch/>
                  </pic:blipFill>
                  <pic:spPr bwMode="auto">
                    <a:xfrm>
                      <a:off x="0" y="0"/>
                      <a:ext cx="3168383" cy="1131921"/>
                    </a:xfrm>
                    <a:prstGeom prst="rect">
                      <a:avLst/>
                    </a:prstGeom>
                    <a:ln>
                      <a:noFill/>
                    </a:ln>
                    <a:extLst>
                      <a:ext uri="{53640926-AAD7-44D8-BBD7-CCE9431645EC}">
                        <a14:shadowObscured xmlns:a14="http://schemas.microsoft.com/office/drawing/2010/main"/>
                      </a:ext>
                    </a:extLst>
                  </pic:spPr>
                </pic:pic>
              </a:graphicData>
            </a:graphic>
          </wp:inline>
        </w:drawing>
      </w:r>
    </w:p>
    <w:p w14:paraId="02E92B7C" w14:textId="32F49E97"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5: The result of </w:t>
      </w:r>
      <w:r w:rsidR="00EC2992">
        <w:rPr>
          <w:spacing w:val="5"/>
          <w:kern w:val="1"/>
        </w:rPr>
        <w:t xml:space="preserve">the </w:t>
      </w:r>
      <w:r>
        <w:rPr>
          <w:spacing w:val="5"/>
          <w:kern w:val="1"/>
        </w:rPr>
        <w:t>rating</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513C0E25" w:rsidR="002D0824" w:rsidRDefault="00384DFD">
      <w:pPr>
        <w:widowControl w:val="0"/>
        <w:autoSpaceDE w:val="0"/>
        <w:autoSpaceDN w:val="0"/>
        <w:adjustRightInd w:val="0"/>
        <w:rPr>
          <w:b/>
          <w:bCs/>
          <w:spacing w:val="24"/>
          <w:kern w:val="1"/>
        </w:rPr>
      </w:pPr>
      <w:r>
        <w:rPr>
          <w:b/>
          <w:bCs/>
          <w:spacing w:val="24"/>
          <w:kern w:val="1"/>
        </w:rPr>
        <w:t>3</w:t>
      </w:r>
      <w:r w:rsidR="002D0824">
        <w:rPr>
          <w:b/>
          <w:bCs/>
          <w:spacing w:val="24"/>
          <w:kern w:val="1"/>
        </w:rPr>
        <w:t>.2</w:t>
      </w:r>
      <w:r w:rsidR="002D0824">
        <w:rPr>
          <w:b/>
          <w:bCs/>
          <w:spacing w:val="24"/>
          <w:kern w:val="1"/>
        </w:rPr>
        <w:tab/>
      </w:r>
      <w:r w:rsidR="008142AD" w:rsidRPr="008142AD">
        <w:rPr>
          <w:b/>
          <w:bCs/>
          <w:spacing w:val="24"/>
          <w:kern w:val="1"/>
        </w:rPr>
        <w:t>Recommend by Overview</w:t>
      </w:r>
    </w:p>
    <w:p w14:paraId="4EF559E7" w14:textId="55819C4A" w:rsidR="008142AD" w:rsidRPr="008142AD" w:rsidRDefault="008142AD" w:rsidP="008142AD">
      <w:pPr>
        <w:widowControl w:val="0"/>
        <w:autoSpaceDE w:val="0"/>
        <w:autoSpaceDN w:val="0"/>
        <w:adjustRightInd w:val="0"/>
        <w:spacing w:before="120" w:line="226" w:lineRule="auto"/>
        <w:jc w:val="both"/>
        <w:rPr>
          <w:spacing w:val="5"/>
          <w:kern w:val="1"/>
        </w:rPr>
      </w:pPr>
      <w:r w:rsidRPr="008142AD">
        <w:rPr>
          <w:spacing w:val="5"/>
          <w:kern w:val="1"/>
        </w:rPr>
        <w:t xml:space="preserve">We use </w:t>
      </w:r>
      <w:r w:rsidR="000354EE">
        <w:rPr>
          <w:spacing w:val="5"/>
          <w:kern w:val="1"/>
        </w:rPr>
        <w:t>“</w:t>
      </w:r>
      <w:r w:rsidRPr="008142AD">
        <w:rPr>
          <w:spacing w:val="5"/>
          <w:kern w:val="1"/>
        </w:rPr>
        <w:t>The Lord of the Rings: The Fellowship of the Ring</w:t>
      </w:r>
      <w:r w:rsidR="000354EE">
        <w:rPr>
          <w:spacing w:val="5"/>
          <w:kern w:val="1"/>
        </w:rPr>
        <w:t>”</w:t>
      </w:r>
      <w:r w:rsidRPr="008142AD">
        <w:rPr>
          <w:spacing w:val="5"/>
          <w:kern w:val="1"/>
        </w:rPr>
        <w:t xml:space="preserve"> as the original movie. The following picture shows the top ten recommendations.</w:t>
      </w:r>
    </w:p>
    <w:p w14:paraId="0C8BDB25" w14:textId="138458C9" w:rsidR="002D0824" w:rsidRDefault="00EC2992" w:rsidP="008142AD">
      <w:pPr>
        <w:widowControl w:val="0"/>
        <w:autoSpaceDE w:val="0"/>
        <w:autoSpaceDN w:val="0"/>
        <w:adjustRightInd w:val="0"/>
        <w:spacing w:before="120" w:line="226" w:lineRule="auto"/>
        <w:jc w:val="both"/>
        <w:rPr>
          <w:spacing w:val="5"/>
          <w:kern w:val="1"/>
        </w:rPr>
      </w:pPr>
      <w:r>
        <w:rPr>
          <w:spacing w:val="5"/>
          <w:kern w:val="1"/>
        </w:rPr>
        <w:t>The top</w:t>
      </w:r>
      <w:r w:rsidR="008142AD" w:rsidRPr="008142AD">
        <w:rPr>
          <w:spacing w:val="5"/>
          <w:kern w:val="1"/>
        </w:rPr>
        <w:t xml:space="preserve"> five </w:t>
      </w:r>
      <w:r>
        <w:rPr>
          <w:spacing w:val="5"/>
          <w:kern w:val="1"/>
        </w:rPr>
        <w:t>are</w:t>
      </w:r>
      <w:r w:rsidR="008142AD" w:rsidRPr="008142AD">
        <w:rPr>
          <w:spacing w:val="5"/>
          <w:kern w:val="1"/>
        </w:rPr>
        <w:t xml:space="preserve"> </w:t>
      </w:r>
      <w:r w:rsidR="000354EE">
        <w:rPr>
          <w:spacing w:val="5"/>
          <w:kern w:val="1"/>
        </w:rPr>
        <w:t>“T</w:t>
      </w:r>
      <w:r w:rsidR="008142AD" w:rsidRPr="008142AD">
        <w:rPr>
          <w:spacing w:val="5"/>
          <w:kern w:val="1"/>
        </w:rPr>
        <w:t xml:space="preserve">he </w:t>
      </w:r>
      <w:r w:rsidR="000354EE">
        <w:rPr>
          <w:spacing w:val="5"/>
          <w:kern w:val="1"/>
        </w:rPr>
        <w:t>L</w:t>
      </w:r>
      <w:r w:rsidR="008142AD" w:rsidRPr="008142AD">
        <w:rPr>
          <w:spacing w:val="5"/>
          <w:kern w:val="1"/>
        </w:rPr>
        <w:t xml:space="preserve">ord of the </w:t>
      </w:r>
      <w:r w:rsidR="000354EE">
        <w:rPr>
          <w:spacing w:val="5"/>
          <w:kern w:val="1"/>
        </w:rPr>
        <w:t>R</w:t>
      </w:r>
      <w:r w:rsidR="008142AD" w:rsidRPr="008142AD">
        <w:rPr>
          <w:spacing w:val="5"/>
          <w:kern w:val="1"/>
        </w:rPr>
        <w:t>ings</w:t>
      </w:r>
      <w:r w:rsidR="000354EE">
        <w:rPr>
          <w:spacing w:val="5"/>
          <w:kern w:val="1"/>
        </w:rPr>
        <w:t>”</w:t>
      </w:r>
      <w:r>
        <w:rPr>
          <w:spacing w:val="5"/>
          <w:kern w:val="1"/>
        </w:rPr>
        <w:t xml:space="preserve"> series</w:t>
      </w:r>
      <w:r w:rsidR="008142AD" w:rsidRPr="008142AD">
        <w:rPr>
          <w:spacing w:val="5"/>
          <w:kern w:val="1"/>
        </w:rPr>
        <w:t xml:space="preserve">, and the rest is recommended based on some </w:t>
      </w:r>
      <w:r>
        <w:rPr>
          <w:spacing w:val="5"/>
          <w:kern w:val="1"/>
        </w:rPr>
        <w:t>keywords</w:t>
      </w:r>
      <w:r w:rsidR="008142AD" w:rsidRPr="008142AD">
        <w:rPr>
          <w:spacing w:val="5"/>
          <w:kern w:val="1"/>
        </w:rPr>
        <w:t>.</w:t>
      </w:r>
    </w:p>
    <w:p w14:paraId="037314B3" w14:textId="44CBDDC3" w:rsidR="008142AD" w:rsidRDefault="008142AD" w:rsidP="00524BF2">
      <w:pPr>
        <w:widowControl w:val="0"/>
        <w:autoSpaceDE w:val="0"/>
        <w:autoSpaceDN w:val="0"/>
        <w:adjustRightInd w:val="0"/>
        <w:spacing w:before="120" w:line="226" w:lineRule="auto"/>
        <w:jc w:val="center"/>
        <w:rPr>
          <w:spacing w:val="5"/>
          <w:kern w:val="1"/>
        </w:rPr>
      </w:pPr>
      <w:r>
        <w:rPr>
          <w:noProof/>
        </w:rPr>
        <w:drawing>
          <wp:inline distT="0" distB="0" distL="0" distR="0" wp14:anchorId="76576AA3" wp14:editId="3B66B8CA">
            <wp:extent cx="3352800" cy="1329573"/>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rotWithShape="1">
                    <a:blip r:embed="rId11">
                      <a:extLst>
                        <a:ext uri="{28A0092B-C50C-407E-A947-70E740481C1C}">
                          <a14:useLocalDpi xmlns:a14="http://schemas.microsoft.com/office/drawing/2010/main" val="0"/>
                        </a:ext>
                      </a:extLst>
                    </a:blip>
                    <a:srcRect t="19485" b="10002"/>
                    <a:stretch/>
                  </pic:blipFill>
                  <pic:spPr bwMode="auto">
                    <a:xfrm>
                      <a:off x="0" y="0"/>
                      <a:ext cx="3426135" cy="1358654"/>
                    </a:xfrm>
                    <a:prstGeom prst="rect">
                      <a:avLst/>
                    </a:prstGeom>
                    <a:ln>
                      <a:noFill/>
                    </a:ln>
                    <a:extLst>
                      <a:ext uri="{53640926-AAD7-44D8-BBD7-CCE9431645EC}">
                        <a14:shadowObscured xmlns:a14="http://schemas.microsoft.com/office/drawing/2010/main"/>
                      </a:ext>
                    </a:extLst>
                  </pic:spPr>
                </pic:pic>
              </a:graphicData>
            </a:graphic>
          </wp:inline>
        </w:drawing>
      </w:r>
    </w:p>
    <w:p w14:paraId="5C075D07" w14:textId="695B1AF0"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6: The result of </w:t>
      </w:r>
      <w:r w:rsidR="00EC2992">
        <w:rPr>
          <w:spacing w:val="5"/>
          <w:kern w:val="1"/>
        </w:rPr>
        <w:t xml:space="preserve">the </w:t>
      </w:r>
      <w:r>
        <w:rPr>
          <w:spacing w:val="5"/>
          <w:kern w:val="1"/>
        </w:rPr>
        <w:t>overview</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25C3C558" w:rsidR="002D0824" w:rsidRDefault="00384DFD">
      <w:pPr>
        <w:widowControl w:val="0"/>
        <w:autoSpaceDE w:val="0"/>
        <w:autoSpaceDN w:val="0"/>
        <w:adjustRightInd w:val="0"/>
        <w:rPr>
          <w:b/>
          <w:bCs/>
          <w:spacing w:val="24"/>
          <w:kern w:val="1"/>
        </w:rPr>
      </w:pPr>
      <w:r>
        <w:rPr>
          <w:b/>
          <w:bCs/>
          <w:spacing w:val="24"/>
          <w:kern w:val="1"/>
        </w:rPr>
        <w:t>3</w:t>
      </w:r>
      <w:r w:rsidR="002D0824">
        <w:rPr>
          <w:b/>
          <w:bCs/>
          <w:spacing w:val="24"/>
          <w:kern w:val="1"/>
        </w:rPr>
        <w:t>.3</w:t>
      </w:r>
      <w:r w:rsidR="002D0824">
        <w:rPr>
          <w:b/>
          <w:bCs/>
          <w:spacing w:val="24"/>
          <w:kern w:val="1"/>
        </w:rPr>
        <w:tab/>
      </w:r>
      <w:r w:rsidR="008142AD" w:rsidRPr="008142AD">
        <w:rPr>
          <w:b/>
          <w:bCs/>
          <w:spacing w:val="24"/>
          <w:kern w:val="1"/>
        </w:rPr>
        <w:t>Recommend by Title, Cast, Director, Keywords, Genres, Overview</w:t>
      </w:r>
    </w:p>
    <w:p w14:paraId="1C607793" w14:textId="76A06977" w:rsidR="002D0824" w:rsidRDefault="008142AD" w:rsidP="008142AD">
      <w:pPr>
        <w:widowControl w:val="0"/>
        <w:autoSpaceDE w:val="0"/>
        <w:autoSpaceDN w:val="0"/>
        <w:adjustRightInd w:val="0"/>
        <w:spacing w:before="120" w:line="226" w:lineRule="auto"/>
        <w:jc w:val="both"/>
        <w:rPr>
          <w:spacing w:val="5"/>
          <w:kern w:val="1"/>
        </w:rPr>
      </w:pPr>
      <w:r w:rsidRPr="008142AD">
        <w:rPr>
          <w:spacing w:val="5"/>
          <w:kern w:val="1"/>
        </w:rPr>
        <w:t xml:space="preserve">The input movie is </w:t>
      </w:r>
      <w:r w:rsidR="000354EE">
        <w:rPr>
          <w:spacing w:val="5"/>
          <w:kern w:val="1"/>
        </w:rPr>
        <w:t>“</w:t>
      </w:r>
      <w:r w:rsidRPr="008142AD">
        <w:rPr>
          <w:spacing w:val="5"/>
          <w:kern w:val="1"/>
        </w:rPr>
        <w:t>The Lord of the Rings: The Fellowship of the Ring</w:t>
      </w:r>
      <w:r w:rsidR="000354EE">
        <w:rPr>
          <w:spacing w:val="5"/>
          <w:kern w:val="1"/>
        </w:rPr>
        <w:t>”.</w:t>
      </w:r>
      <w:r w:rsidRPr="008142AD">
        <w:rPr>
          <w:spacing w:val="5"/>
          <w:kern w:val="1"/>
        </w:rPr>
        <w:t xml:space="preserve"> </w:t>
      </w:r>
      <w:r w:rsidR="000354EE">
        <w:rPr>
          <w:spacing w:val="5"/>
          <w:kern w:val="1"/>
        </w:rPr>
        <w:t xml:space="preserve">We can know the relationship from </w:t>
      </w:r>
      <w:r w:rsidRPr="008142AD">
        <w:rPr>
          <w:spacing w:val="5"/>
          <w:kern w:val="1"/>
        </w:rPr>
        <w:t xml:space="preserve">the note part </w:t>
      </w:r>
      <w:r w:rsidR="000354EE">
        <w:rPr>
          <w:spacing w:val="5"/>
          <w:kern w:val="1"/>
        </w:rPr>
        <w:t xml:space="preserve">that </w:t>
      </w:r>
      <w:r w:rsidRPr="008142AD">
        <w:rPr>
          <w:spacing w:val="5"/>
          <w:kern w:val="1"/>
        </w:rPr>
        <w:t>shows why it is recommended.</w:t>
      </w:r>
    </w:p>
    <w:p w14:paraId="2F033594" w14:textId="71267DA6" w:rsidR="008142AD" w:rsidRDefault="008142AD" w:rsidP="00524BF2">
      <w:pPr>
        <w:widowControl w:val="0"/>
        <w:autoSpaceDE w:val="0"/>
        <w:autoSpaceDN w:val="0"/>
        <w:adjustRightInd w:val="0"/>
        <w:spacing w:before="120" w:line="226" w:lineRule="auto"/>
        <w:jc w:val="center"/>
        <w:rPr>
          <w:spacing w:val="5"/>
          <w:kern w:val="1"/>
        </w:rPr>
      </w:pPr>
      <w:r>
        <w:rPr>
          <w:rFonts w:hint="eastAsia"/>
          <w:noProof/>
        </w:rPr>
        <w:drawing>
          <wp:inline distT="0" distB="0" distL="0" distR="0" wp14:anchorId="0F5ED524" wp14:editId="4A17AFC2">
            <wp:extent cx="3352800" cy="1148955"/>
            <wp:effectExtent l="0" t="0" r="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rotWithShape="1">
                    <a:blip r:embed="rId12">
                      <a:extLst>
                        <a:ext uri="{28A0092B-C50C-407E-A947-70E740481C1C}">
                          <a14:useLocalDpi xmlns:a14="http://schemas.microsoft.com/office/drawing/2010/main" val="0"/>
                        </a:ext>
                      </a:extLst>
                    </a:blip>
                    <a:srcRect t="19840" b="19223"/>
                    <a:stretch/>
                  </pic:blipFill>
                  <pic:spPr bwMode="auto">
                    <a:xfrm>
                      <a:off x="0" y="0"/>
                      <a:ext cx="3390691" cy="1161940"/>
                    </a:xfrm>
                    <a:prstGeom prst="rect">
                      <a:avLst/>
                    </a:prstGeom>
                    <a:ln>
                      <a:noFill/>
                    </a:ln>
                    <a:extLst>
                      <a:ext uri="{53640926-AAD7-44D8-BBD7-CCE9431645EC}">
                        <a14:shadowObscured xmlns:a14="http://schemas.microsoft.com/office/drawing/2010/main"/>
                      </a:ext>
                    </a:extLst>
                  </pic:spPr>
                </pic:pic>
              </a:graphicData>
            </a:graphic>
          </wp:inline>
        </w:drawing>
      </w:r>
    </w:p>
    <w:p w14:paraId="6CAF3A12" w14:textId="2BBEF639" w:rsidR="00524BF2" w:rsidRDefault="00524BF2" w:rsidP="00524BF2">
      <w:pPr>
        <w:widowControl w:val="0"/>
        <w:autoSpaceDE w:val="0"/>
        <w:autoSpaceDN w:val="0"/>
        <w:adjustRightInd w:val="0"/>
        <w:spacing w:before="120" w:line="226" w:lineRule="auto"/>
        <w:jc w:val="center"/>
        <w:rPr>
          <w:spacing w:val="5"/>
          <w:kern w:val="1"/>
        </w:rPr>
      </w:pPr>
      <w:r>
        <w:rPr>
          <w:spacing w:val="5"/>
          <w:kern w:val="1"/>
        </w:rPr>
        <w:t xml:space="preserve">Figure 7: The result of </w:t>
      </w:r>
      <w:r w:rsidRPr="00524BF2">
        <w:rPr>
          <w:spacing w:val="5"/>
          <w:kern w:val="1"/>
        </w:rPr>
        <w:t>Title, Cast, Director, Keywords, Genres, Overview</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8891FB6" w:rsidR="002D0824" w:rsidRDefault="00384DFD">
      <w:pPr>
        <w:widowControl w:val="0"/>
        <w:autoSpaceDE w:val="0"/>
        <w:autoSpaceDN w:val="0"/>
        <w:adjustRightInd w:val="0"/>
        <w:rPr>
          <w:b/>
          <w:bCs/>
          <w:spacing w:val="24"/>
          <w:kern w:val="1"/>
        </w:rPr>
      </w:pPr>
      <w:r>
        <w:rPr>
          <w:b/>
          <w:bCs/>
          <w:spacing w:val="24"/>
          <w:kern w:val="1"/>
        </w:rPr>
        <w:t>3</w:t>
      </w:r>
      <w:r w:rsidR="002D0824">
        <w:rPr>
          <w:b/>
          <w:bCs/>
          <w:spacing w:val="24"/>
          <w:kern w:val="1"/>
        </w:rPr>
        <w:t>.4</w:t>
      </w:r>
      <w:r w:rsidR="002D0824">
        <w:rPr>
          <w:b/>
          <w:bCs/>
          <w:spacing w:val="24"/>
          <w:kern w:val="1"/>
        </w:rPr>
        <w:tab/>
      </w:r>
      <w:r w:rsidR="008142AD" w:rsidRPr="008142AD">
        <w:rPr>
          <w:b/>
          <w:bCs/>
          <w:spacing w:val="24"/>
          <w:kern w:val="1"/>
        </w:rPr>
        <w:t>Logistic Regression</w:t>
      </w:r>
    </w:p>
    <w:p w14:paraId="5BDD46AC" w14:textId="115D6C57" w:rsidR="002D0824" w:rsidRDefault="008142AD">
      <w:pPr>
        <w:widowControl w:val="0"/>
        <w:autoSpaceDE w:val="0"/>
        <w:autoSpaceDN w:val="0"/>
        <w:adjustRightInd w:val="0"/>
        <w:spacing w:before="120" w:line="226" w:lineRule="auto"/>
        <w:jc w:val="both"/>
        <w:rPr>
          <w:spacing w:val="5"/>
          <w:kern w:val="1"/>
        </w:rPr>
      </w:pPr>
      <w:r w:rsidRPr="008142AD">
        <w:rPr>
          <w:spacing w:val="5"/>
          <w:kern w:val="1"/>
        </w:rPr>
        <w:t xml:space="preserve">We input two </w:t>
      </w:r>
      <w:r w:rsidR="00EC2992">
        <w:rPr>
          <w:spacing w:val="5"/>
          <w:kern w:val="1"/>
        </w:rPr>
        <w:t xml:space="preserve">of </w:t>
      </w:r>
      <w:r w:rsidR="000354EE">
        <w:rPr>
          <w:spacing w:val="5"/>
          <w:kern w:val="1"/>
        </w:rPr>
        <w:t>“T</w:t>
      </w:r>
      <w:r w:rsidRPr="008142AD">
        <w:rPr>
          <w:spacing w:val="5"/>
          <w:kern w:val="1"/>
        </w:rPr>
        <w:t xml:space="preserve">he </w:t>
      </w:r>
      <w:r w:rsidR="000354EE">
        <w:rPr>
          <w:spacing w:val="5"/>
          <w:kern w:val="1"/>
        </w:rPr>
        <w:t>L</w:t>
      </w:r>
      <w:r w:rsidRPr="008142AD">
        <w:rPr>
          <w:spacing w:val="5"/>
          <w:kern w:val="1"/>
        </w:rPr>
        <w:t xml:space="preserve">ord of </w:t>
      </w:r>
      <w:r w:rsidR="00EC2992">
        <w:rPr>
          <w:spacing w:val="5"/>
          <w:kern w:val="1"/>
        </w:rPr>
        <w:t xml:space="preserve">the </w:t>
      </w:r>
      <w:r w:rsidR="000354EE">
        <w:rPr>
          <w:spacing w:val="5"/>
          <w:kern w:val="1"/>
        </w:rPr>
        <w:t>R</w:t>
      </w:r>
      <w:r w:rsidRPr="008142AD">
        <w:rPr>
          <w:spacing w:val="5"/>
          <w:kern w:val="1"/>
        </w:rPr>
        <w:t>ing</w:t>
      </w:r>
      <w:r w:rsidR="000354EE">
        <w:rPr>
          <w:spacing w:val="5"/>
          <w:kern w:val="1"/>
        </w:rPr>
        <w:t>s”</w:t>
      </w:r>
      <w:r w:rsidRPr="008142AD">
        <w:rPr>
          <w:spacing w:val="5"/>
          <w:kern w:val="1"/>
        </w:rPr>
        <w:t xml:space="preserve"> </w:t>
      </w:r>
      <w:r w:rsidR="00EC2992">
        <w:rPr>
          <w:spacing w:val="5"/>
          <w:kern w:val="1"/>
        </w:rPr>
        <w:t>movies</w:t>
      </w:r>
      <w:r w:rsidRPr="008142AD">
        <w:rPr>
          <w:spacing w:val="5"/>
          <w:kern w:val="1"/>
        </w:rPr>
        <w:t xml:space="preserve">, and it </w:t>
      </w:r>
      <w:r w:rsidR="00EC2992">
        <w:rPr>
          <w:spacing w:val="5"/>
          <w:kern w:val="1"/>
        </w:rPr>
        <w:t>recommends</w:t>
      </w:r>
      <w:r w:rsidRPr="008142AD">
        <w:rPr>
          <w:spacing w:val="5"/>
          <w:kern w:val="1"/>
        </w:rPr>
        <w:t xml:space="preserve"> </w:t>
      </w:r>
      <w:r w:rsidR="000354EE">
        <w:rPr>
          <w:spacing w:val="5"/>
          <w:kern w:val="1"/>
        </w:rPr>
        <w:t>“T</w:t>
      </w:r>
      <w:r w:rsidRPr="008142AD">
        <w:rPr>
          <w:spacing w:val="5"/>
          <w:kern w:val="1"/>
        </w:rPr>
        <w:t xml:space="preserve">he </w:t>
      </w:r>
      <w:r w:rsidR="000354EE">
        <w:rPr>
          <w:spacing w:val="5"/>
          <w:kern w:val="1"/>
        </w:rPr>
        <w:t>L</w:t>
      </w:r>
      <w:r w:rsidRPr="008142AD">
        <w:rPr>
          <w:spacing w:val="5"/>
          <w:kern w:val="1"/>
        </w:rPr>
        <w:t xml:space="preserve">ord of </w:t>
      </w:r>
      <w:r w:rsidR="00EC2992">
        <w:rPr>
          <w:spacing w:val="5"/>
          <w:kern w:val="1"/>
        </w:rPr>
        <w:t xml:space="preserve">the </w:t>
      </w:r>
      <w:r w:rsidR="000354EE">
        <w:rPr>
          <w:spacing w:val="5"/>
          <w:kern w:val="1"/>
        </w:rPr>
        <w:t>R</w:t>
      </w:r>
      <w:r w:rsidRPr="008142AD">
        <w:rPr>
          <w:spacing w:val="5"/>
          <w:kern w:val="1"/>
        </w:rPr>
        <w:t>ing</w:t>
      </w:r>
      <w:r w:rsidR="000354EE">
        <w:rPr>
          <w:spacing w:val="5"/>
          <w:kern w:val="1"/>
        </w:rPr>
        <w:t>s: The Two Towers”</w:t>
      </w:r>
      <w:r w:rsidRPr="008142AD">
        <w:rPr>
          <w:spacing w:val="5"/>
          <w:kern w:val="1"/>
        </w:rPr>
        <w:t xml:space="preserve"> movie.</w:t>
      </w:r>
    </w:p>
    <w:p w14:paraId="398ABB8C" w14:textId="77777777" w:rsidR="008142AD" w:rsidRPr="003C13BA" w:rsidRDefault="008142AD" w:rsidP="008142AD"/>
    <w:p w14:paraId="1A49CC18" w14:textId="77DA9391" w:rsidR="008142AD" w:rsidRDefault="008142AD" w:rsidP="00524BF2">
      <w:pPr>
        <w:jc w:val="center"/>
      </w:pPr>
      <w:r w:rsidRPr="00266080">
        <w:rPr>
          <w:noProof/>
        </w:rPr>
        <w:drawing>
          <wp:inline distT="0" distB="0" distL="0" distR="0" wp14:anchorId="2358F702" wp14:editId="68A10969">
            <wp:extent cx="3090042" cy="500374"/>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597" cy="525887"/>
                    </a:xfrm>
                    <a:prstGeom prst="rect">
                      <a:avLst/>
                    </a:prstGeom>
                  </pic:spPr>
                </pic:pic>
              </a:graphicData>
            </a:graphic>
          </wp:inline>
        </w:drawing>
      </w:r>
    </w:p>
    <w:p w14:paraId="175C26D3" w14:textId="6E11DA9F" w:rsidR="00524BF2" w:rsidRDefault="00524BF2" w:rsidP="00524BF2">
      <w:pPr>
        <w:jc w:val="center"/>
        <w:rPr>
          <w:spacing w:val="5"/>
          <w:kern w:val="1"/>
        </w:rPr>
      </w:pPr>
      <w:r>
        <w:rPr>
          <w:spacing w:val="5"/>
          <w:kern w:val="1"/>
        </w:rPr>
        <w:t xml:space="preserve">Figure </w:t>
      </w:r>
      <w:r w:rsidR="00843DCC">
        <w:rPr>
          <w:spacing w:val="5"/>
          <w:kern w:val="1"/>
        </w:rPr>
        <w:t>8</w:t>
      </w:r>
      <w:r>
        <w:rPr>
          <w:spacing w:val="5"/>
          <w:kern w:val="1"/>
        </w:rPr>
        <w:t xml:space="preserve">: </w:t>
      </w:r>
      <w:r w:rsidR="00843DCC">
        <w:rPr>
          <w:spacing w:val="5"/>
          <w:kern w:val="1"/>
        </w:rPr>
        <w:t>The code of logistic regression first example</w:t>
      </w:r>
    </w:p>
    <w:p w14:paraId="3DFCEF1D" w14:textId="77777777" w:rsidR="00843DCC" w:rsidRPr="00886837" w:rsidRDefault="00843DCC" w:rsidP="00524BF2">
      <w:pPr>
        <w:jc w:val="center"/>
      </w:pPr>
    </w:p>
    <w:p w14:paraId="1C276D38" w14:textId="36D4E36B" w:rsidR="008142AD" w:rsidRDefault="008142AD" w:rsidP="00524BF2">
      <w:pPr>
        <w:jc w:val="center"/>
      </w:pPr>
      <w:r w:rsidRPr="00886837">
        <w:rPr>
          <w:noProof/>
        </w:rPr>
        <w:lastRenderedPageBreak/>
        <w:drawing>
          <wp:inline distT="0" distB="0" distL="0" distR="0" wp14:anchorId="16CB9701" wp14:editId="7DF19E5C">
            <wp:extent cx="3759284" cy="85133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5455" cy="864059"/>
                    </a:xfrm>
                    <a:prstGeom prst="rect">
                      <a:avLst/>
                    </a:prstGeom>
                  </pic:spPr>
                </pic:pic>
              </a:graphicData>
            </a:graphic>
          </wp:inline>
        </w:drawing>
      </w:r>
    </w:p>
    <w:p w14:paraId="202557C4" w14:textId="1BEA2EEE" w:rsidR="00843DCC" w:rsidRDefault="00843DCC" w:rsidP="00524BF2">
      <w:pPr>
        <w:jc w:val="center"/>
      </w:pPr>
      <w:r>
        <w:rPr>
          <w:spacing w:val="5"/>
          <w:kern w:val="1"/>
        </w:rPr>
        <w:t>Figure 9: The result of logistic regression first example</w:t>
      </w:r>
    </w:p>
    <w:p w14:paraId="2F95AF2C" w14:textId="77777777" w:rsidR="008142AD" w:rsidRDefault="008142AD" w:rsidP="008142AD"/>
    <w:p w14:paraId="1C6DFCCF" w14:textId="77786028" w:rsidR="008142AD" w:rsidRPr="00266080" w:rsidRDefault="008142AD" w:rsidP="008142AD">
      <w:r>
        <w:t xml:space="preserve">We input three </w:t>
      </w:r>
      <w:r w:rsidRPr="00266080">
        <w:t xml:space="preserve">random movies, </w:t>
      </w:r>
      <w:r>
        <w:t xml:space="preserve">and the </w:t>
      </w:r>
      <w:r w:rsidR="00EC2992">
        <w:t>predicted</w:t>
      </w:r>
      <w:r>
        <w:t xml:space="preserve"> movie</w:t>
      </w:r>
      <w:r w:rsidRPr="00266080">
        <w:t xml:space="preserve"> </w:t>
      </w:r>
      <w:r>
        <w:t xml:space="preserve">is </w:t>
      </w:r>
      <w:r w:rsidRPr="00266080">
        <w:t>based on Genres</w:t>
      </w:r>
      <w:r>
        <w:t>.</w:t>
      </w:r>
      <w:r w:rsidRPr="00266080">
        <w:t xml:space="preserve"> </w:t>
      </w:r>
      <w:r w:rsidR="00EC2992">
        <w:t>Here</w:t>
      </w:r>
      <w:r>
        <w:t xml:space="preserve">, </w:t>
      </w:r>
      <w:r w:rsidRPr="00266080">
        <w:t xml:space="preserve">the </w:t>
      </w:r>
      <w:r w:rsidR="00EC2992">
        <w:t>genre</w:t>
      </w:r>
      <w:r w:rsidRPr="00266080">
        <w:t xml:space="preserve"> is drama</w:t>
      </w:r>
      <w:r>
        <w:t>.</w:t>
      </w:r>
    </w:p>
    <w:p w14:paraId="724002E6" w14:textId="74D07609" w:rsidR="00843DCC" w:rsidRDefault="008142AD" w:rsidP="00843DCC">
      <w:pPr>
        <w:jc w:val="center"/>
      </w:pPr>
      <w:r w:rsidRPr="00266080">
        <w:rPr>
          <w:noProof/>
        </w:rPr>
        <w:drawing>
          <wp:inline distT="0" distB="0" distL="0" distR="0" wp14:anchorId="33DB53DB" wp14:editId="56981F44">
            <wp:extent cx="3016469" cy="387863"/>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2738" cy="410528"/>
                    </a:xfrm>
                    <a:prstGeom prst="rect">
                      <a:avLst/>
                    </a:prstGeom>
                  </pic:spPr>
                </pic:pic>
              </a:graphicData>
            </a:graphic>
          </wp:inline>
        </w:drawing>
      </w:r>
    </w:p>
    <w:p w14:paraId="08BF04B7" w14:textId="07987495" w:rsidR="00843DCC" w:rsidRPr="00886837" w:rsidRDefault="00843DCC" w:rsidP="00843DCC">
      <w:pPr>
        <w:jc w:val="center"/>
      </w:pPr>
      <w:r>
        <w:rPr>
          <w:spacing w:val="5"/>
          <w:kern w:val="1"/>
        </w:rPr>
        <w:t>Figure 10: The code of logistic regression second example</w:t>
      </w:r>
    </w:p>
    <w:p w14:paraId="58A37F8D" w14:textId="77777777" w:rsidR="00843DCC" w:rsidRDefault="00843DCC" w:rsidP="008142AD"/>
    <w:p w14:paraId="02C4DB3F" w14:textId="5269EAE2" w:rsidR="008142AD" w:rsidRDefault="008142AD" w:rsidP="00843DCC">
      <w:pPr>
        <w:jc w:val="center"/>
      </w:pPr>
      <w:r w:rsidRPr="00266080">
        <w:rPr>
          <w:noProof/>
        </w:rPr>
        <w:drawing>
          <wp:inline distT="0" distB="0" distL="0" distR="0" wp14:anchorId="52C70245" wp14:editId="05A5E574">
            <wp:extent cx="2564524" cy="1128811"/>
            <wp:effectExtent l="0" t="0" r="0"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8744" cy="1174685"/>
                    </a:xfrm>
                    <a:prstGeom prst="rect">
                      <a:avLst/>
                    </a:prstGeom>
                  </pic:spPr>
                </pic:pic>
              </a:graphicData>
            </a:graphic>
          </wp:inline>
        </w:drawing>
      </w:r>
    </w:p>
    <w:p w14:paraId="4464BF56" w14:textId="2607FF3D" w:rsidR="00843DCC" w:rsidRDefault="00843DCC" w:rsidP="00843DCC">
      <w:pPr>
        <w:jc w:val="center"/>
      </w:pPr>
      <w:r>
        <w:rPr>
          <w:spacing w:val="5"/>
          <w:kern w:val="1"/>
        </w:rPr>
        <w:t>Figure 11: The result of logistic regression second example</w:t>
      </w:r>
    </w:p>
    <w:p w14:paraId="551BA606" w14:textId="77777777" w:rsidR="008142AD" w:rsidRDefault="008142AD" w:rsidP="008142AD"/>
    <w:p w14:paraId="20BD1F7B" w14:textId="7A2B1D51" w:rsidR="008142AD" w:rsidRPr="00266080" w:rsidRDefault="008142AD" w:rsidP="008142AD">
      <w:pPr>
        <w:widowControl w:val="0"/>
      </w:pPr>
      <w:r w:rsidRPr="00266080">
        <w:t xml:space="preserve">We </w:t>
      </w:r>
      <w:r>
        <w:t>in</w:t>
      </w:r>
      <w:r w:rsidRPr="00266080">
        <w:t xml:space="preserve">put </w:t>
      </w:r>
      <w:r w:rsidR="00E96DBF">
        <w:t>“</w:t>
      </w:r>
      <w:r w:rsidRPr="00266080">
        <w:t>The Matrix</w:t>
      </w:r>
      <w:r w:rsidR="00E96DBF">
        <w:t>”</w:t>
      </w:r>
      <w:r w:rsidRPr="00266080">
        <w:t xml:space="preserve">, </w:t>
      </w:r>
      <w:r w:rsidR="00E96DBF">
        <w:t>“</w:t>
      </w:r>
      <w:r w:rsidRPr="00266080">
        <w:t>The Matrix Reloaded</w:t>
      </w:r>
      <w:r w:rsidR="00E96DBF">
        <w:t>”</w:t>
      </w:r>
      <w:r w:rsidRPr="00266080">
        <w:t xml:space="preserve">, </w:t>
      </w:r>
      <w:r w:rsidR="00E96DBF">
        <w:t>“</w:t>
      </w:r>
      <w:r w:rsidRPr="00266080">
        <w:t>Speed</w:t>
      </w:r>
      <w:r w:rsidR="00E96DBF">
        <w:t>”</w:t>
      </w:r>
      <w:r w:rsidR="00EC2992">
        <w:t>,</w:t>
      </w:r>
      <w:r w:rsidRPr="00266080">
        <w:t xml:space="preserve"> </w:t>
      </w:r>
      <w:r w:rsidR="00EC2992">
        <w:t xml:space="preserve">and </w:t>
      </w:r>
      <w:r w:rsidR="00E96DBF">
        <w:t>“</w:t>
      </w:r>
      <w:r w:rsidRPr="00266080">
        <w:t>Point Break</w:t>
      </w:r>
      <w:r w:rsidR="00E96DBF">
        <w:t>”</w:t>
      </w:r>
      <w:r>
        <w:t xml:space="preserve"> </w:t>
      </w:r>
      <w:r w:rsidR="00EC2992">
        <w:t xml:space="preserve">as </w:t>
      </w:r>
      <w:r>
        <w:t xml:space="preserve">four movies. </w:t>
      </w:r>
      <w:r w:rsidRPr="00266080">
        <w:t xml:space="preserve">It recommends </w:t>
      </w:r>
      <w:r w:rsidR="00E96DBF">
        <w:t>“</w:t>
      </w:r>
      <w:r w:rsidRPr="00266080">
        <w:t>The Matrix Revolutions</w:t>
      </w:r>
      <w:r w:rsidR="00E96DBF">
        <w:t>”</w:t>
      </w:r>
      <w:r w:rsidR="00EC2992">
        <w:t xml:space="preserve"> because</w:t>
      </w:r>
      <w:r>
        <w:t xml:space="preserve"> t</w:t>
      </w:r>
      <w:r w:rsidRPr="00266080">
        <w:rPr>
          <w:rFonts w:asciiTheme="minorHAnsi" w:eastAsiaTheme="minorEastAsia" w:hAnsiTheme="minorHAnsi" w:cstheme="minorBidi" w:hint="eastAsia"/>
          <w:kern w:val="2"/>
          <w:lang w:eastAsia="zh-TW"/>
        </w:rPr>
        <w:t>h</w:t>
      </w:r>
      <w:r w:rsidRPr="00266080">
        <w:rPr>
          <w:rFonts w:asciiTheme="minorHAnsi" w:eastAsiaTheme="minorEastAsia" w:hAnsiTheme="minorHAnsi" w:cstheme="minorBidi"/>
          <w:kern w:val="2"/>
        </w:rPr>
        <w:t xml:space="preserve">ey are all performed by </w:t>
      </w:r>
      <w:r w:rsidR="00D04AEF">
        <w:rPr>
          <w:rFonts w:asciiTheme="minorHAnsi" w:eastAsiaTheme="minorEastAsia" w:hAnsiTheme="minorHAnsi" w:cstheme="minorBidi"/>
          <w:kern w:val="2"/>
        </w:rPr>
        <w:t>'</w:t>
      </w:r>
      <w:r w:rsidRPr="003C13BA">
        <w:t>Keanu Reeves</w:t>
      </w:r>
      <w:r w:rsidR="00EC2992">
        <w:rPr>
          <w:rFonts w:asciiTheme="minorHAnsi" w:eastAsiaTheme="minorEastAsia" w:hAnsiTheme="minorHAnsi" w:cstheme="minorBidi"/>
          <w:kern w:val="2"/>
        </w:rPr>
        <w:t>.'</w:t>
      </w:r>
    </w:p>
    <w:p w14:paraId="126D805D" w14:textId="228C75C5" w:rsidR="008142AD" w:rsidRDefault="008142AD" w:rsidP="00843DCC">
      <w:pPr>
        <w:jc w:val="center"/>
      </w:pPr>
      <w:r w:rsidRPr="00266080">
        <w:rPr>
          <w:noProof/>
        </w:rPr>
        <w:drawing>
          <wp:inline distT="0" distB="0" distL="0" distR="0" wp14:anchorId="4C2909D5" wp14:editId="24FF2EB8">
            <wp:extent cx="1519710" cy="683173"/>
            <wp:effectExtent l="0" t="0" r="4445" b="317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9609" cy="719091"/>
                    </a:xfrm>
                    <a:prstGeom prst="rect">
                      <a:avLst/>
                    </a:prstGeom>
                  </pic:spPr>
                </pic:pic>
              </a:graphicData>
            </a:graphic>
          </wp:inline>
        </w:drawing>
      </w:r>
    </w:p>
    <w:p w14:paraId="6AAA44B0" w14:textId="1E5D7FFE" w:rsidR="00843DCC" w:rsidRPr="00886837" w:rsidRDefault="00843DCC" w:rsidP="00843DCC">
      <w:pPr>
        <w:jc w:val="center"/>
      </w:pPr>
      <w:r>
        <w:rPr>
          <w:spacing w:val="5"/>
          <w:kern w:val="1"/>
        </w:rPr>
        <w:t>Figure 10: The code of logistic regression third example</w:t>
      </w:r>
    </w:p>
    <w:p w14:paraId="018ED77E" w14:textId="77777777" w:rsidR="00843DCC" w:rsidRPr="00266080" w:rsidRDefault="00843DCC" w:rsidP="00843DCC">
      <w:pPr>
        <w:jc w:val="center"/>
      </w:pPr>
    </w:p>
    <w:p w14:paraId="0DE218A0" w14:textId="0C2C7D37" w:rsidR="008142AD" w:rsidRDefault="008142AD" w:rsidP="00843DCC">
      <w:pPr>
        <w:jc w:val="center"/>
      </w:pPr>
      <w:r w:rsidRPr="00266080">
        <w:rPr>
          <w:noProof/>
        </w:rPr>
        <w:drawing>
          <wp:inline distT="0" distB="0" distL="0" distR="0" wp14:anchorId="6D1807A9" wp14:editId="62BD34EA">
            <wp:extent cx="3579512" cy="1460937"/>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6305" cy="1492279"/>
                    </a:xfrm>
                    <a:prstGeom prst="rect">
                      <a:avLst/>
                    </a:prstGeom>
                  </pic:spPr>
                </pic:pic>
              </a:graphicData>
            </a:graphic>
          </wp:inline>
        </w:drawing>
      </w:r>
    </w:p>
    <w:p w14:paraId="21CC52F7" w14:textId="509B5634" w:rsidR="00843DCC" w:rsidRDefault="00843DCC" w:rsidP="00843DCC">
      <w:pPr>
        <w:jc w:val="center"/>
      </w:pPr>
      <w:r>
        <w:rPr>
          <w:spacing w:val="5"/>
          <w:kern w:val="1"/>
        </w:rPr>
        <w:t>Figure 10: The code of logistic regression third example</w:t>
      </w:r>
    </w:p>
    <w:p w14:paraId="2B12E04F" w14:textId="77777777" w:rsidR="003D0A4A" w:rsidRDefault="003D0A4A" w:rsidP="003D0A4A">
      <w:pPr>
        <w:widowControl w:val="0"/>
        <w:autoSpaceDE w:val="0"/>
        <w:autoSpaceDN w:val="0"/>
        <w:adjustRightInd w:val="0"/>
        <w:spacing w:before="120" w:line="226" w:lineRule="auto"/>
        <w:jc w:val="both"/>
        <w:rPr>
          <w:spacing w:val="5"/>
          <w:kern w:val="1"/>
        </w:rPr>
      </w:pPr>
    </w:p>
    <w:p w14:paraId="0E340C7F" w14:textId="4C7128C1" w:rsidR="003D0A4A" w:rsidRDefault="00384DFD" w:rsidP="003D0A4A">
      <w:pPr>
        <w:widowControl w:val="0"/>
        <w:autoSpaceDE w:val="0"/>
        <w:autoSpaceDN w:val="0"/>
        <w:adjustRightInd w:val="0"/>
        <w:rPr>
          <w:b/>
          <w:bCs/>
          <w:spacing w:val="24"/>
          <w:kern w:val="1"/>
        </w:rPr>
      </w:pPr>
      <w:r>
        <w:rPr>
          <w:b/>
          <w:bCs/>
          <w:spacing w:val="24"/>
          <w:kern w:val="1"/>
        </w:rPr>
        <w:t>3</w:t>
      </w:r>
      <w:r w:rsidR="003D0A4A">
        <w:rPr>
          <w:b/>
          <w:bCs/>
          <w:spacing w:val="24"/>
          <w:kern w:val="1"/>
        </w:rPr>
        <w:t>.4</w:t>
      </w:r>
      <w:r w:rsidR="003D0A4A">
        <w:rPr>
          <w:b/>
          <w:bCs/>
          <w:spacing w:val="24"/>
          <w:kern w:val="1"/>
        </w:rPr>
        <w:tab/>
      </w:r>
      <w:r w:rsidR="003D0A4A" w:rsidRPr="003D0A4A">
        <w:rPr>
          <w:b/>
          <w:bCs/>
          <w:spacing w:val="24"/>
          <w:kern w:val="1"/>
        </w:rPr>
        <w:t>MLP (Multi-layer perception)</w:t>
      </w:r>
    </w:p>
    <w:p w14:paraId="2C940454" w14:textId="17037BE0" w:rsidR="003D0A4A" w:rsidRPr="00266080" w:rsidRDefault="003D0A4A" w:rsidP="003D0A4A">
      <w:r>
        <w:t>T</w:t>
      </w:r>
      <w:r w:rsidRPr="00266080">
        <w:t xml:space="preserve">he Loss and accuracy </w:t>
      </w:r>
      <w:r w:rsidR="008F5C77">
        <w:t>are shown</w:t>
      </w:r>
      <w:r>
        <w:t xml:space="preserve"> </w:t>
      </w:r>
      <w:r w:rsidR="00EC2992">
        <w:t xml:space="preserve">in </w:t>
      </w:r>
      <w:r w:rsidR="00EC2992">
        <w:rPr>
          <w:spacing w:val="5"/>
          <w:kern w:val="1"/>
        </w:rPr>
        <w:t>Figure 11</w:t>
      </w:r>
      <w:r>
        <w:t xml:space="preserve">. </w:t>
      </w:r>
      <w:r w:rsidRPr="00266080">
        <w:t>Training is getting better</w:t>
      </w:r>
      <w:r>
        <w:t>, b</w:t>
      </w:r>
      <w:r w:rsidRPr="00266080">
        <w:t xml:space="preserve">ut validation </w:t>
      </w:r>
      <w:r>
        <w:t>is</w:t>
      </w:r>
      <w:r w:rsidRPr="00266080">
        <w:t xml:space="preserve"> not</w:t>
      </w:r>
      <w:r>
        <w:t>.</w:t>
      </w:r>
    </w:p>
    <w:p w14:paraId="4576D631" w14:textId="77777777" w:rsidR="003D0A4A" w:rsidRDefault="003D0A4A" w:rsidP="003D0A4A"/>
    <w:p w14:paraId="7B04012B" w14:textId="6E03B412" w:rsidR="003D0A4A" w:rsidRDefault="003D0A4A" w:rsidP="00843DCC">
      <w:pPr>
        <w:jc w:val="center"/>
      </w:pPr>
      <w:r>
        <w:rPr>
          <w:noProof/>
        </w:rPr>
        <w:lastRenderedPageBreak/>
        <w:drawing>
          <wp:inline distT="0" distB="0" distL="0" distR="0" wp14:anchorId="64E402FD" wp14:editId="22E7FF7A">
            <wp:extent cx="3552497" cy="1189598"/>
            <wp:effectExtent l="0" t="0" r="381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rotWithShape="1">
                    <a:blip r:embed="rId19">
                      <a:extLst>
                        <a:ext uri="{28A0092B-C50C-407E-A947-70E740481C1C}">
                          <a14:useLocalDpi xmlns:a14="http://schemas.microsoft.com/office/drawing/2010/main" val="0"/>
                        </a:ext>
                      </a:extLst>
                    </a:blip>
                    <a:srcRect t="21256" b="19211"/>
                    <a:stretch/>
                  </pic:blipFill>
                  <pic:spPr bwMode="auto">
                    <a:xfrm>
                      <a:off x="0" y="0"/>
                      <a:ext cx="3589021" cy="1201828"/>
                    </a:xfrm>
                    <a:prstGeom prst="rect">
                      <a:avLst/>
                    </a:prstGeom>
                    <a:ln>
                      <a:noFill/>
                    </a:ln>
                    <a:extLst>
                      <a:ext uri="{53640926-AAD7-44D8-BBD7-CCE9431645EC}">
                        <a14:shadowObscured xmlns:a14="http://schemas.microsoft.com/office/drawing/2010/main"/>
                      </a:ext>
                    </a:extLst>
                  </pic:spPr>
                </pic:pic>
              </a:graphicData>
            </a:graphic>
          </wp:inline>
        </w:drawing>
      </w:r>
    </w:p>
    <w:p w14:paraId="1F2014B8" w14:textId="77B639A6" w:rsidR="00843DCC" w:rsidRDefault="00843DCC" w:rsidP="00843DCC">
      <w:pPr>
        <w:jc w:val="center"/>
      </w:pPr>
      <w:r>
        <w:rPr>
          <w:spacing w:val="5"/>
          <w:kern w:val="1"/>
        </w:rPr>
        <w:t>Figure 11: Loss history and accuracy history</w:t>
      </w:r>
    </w:p>
    <w:p w14:paraId="63ADD9FC" w14:textId="77777777" w:rsidR="003D0A4A" w:rsidRDefault="003D0A4A" w:rsidP="003D0A4A"/>
    <w:p w14:paraId="39CC1323" w14:textId="3CAA2C67" w:rsidR="00FD10B3" w:rsidRDefault="003D0A4A" w:rsidP="00FD10B3">
      <w:r>
        <w:t>W</w:t>
      </w:r>
      <w:r w:rsidRPr="00266080">
        <w:t xml:space="preserve">e </w:t>
      </w:r>
      <w:r>
        <w:t>in</w:t>
      </w:r>
      <w:r w:rsidRPr="00266080">
        <w:t xml:space="preserve">put two </w:t>
      </w:r>
      <w:r w:rsidR="00EC2992">
        <w:t xml:space="preserve">of </w:t>
      </w:r>
      <w:r w:rsidR="00E96DBF">
        <w:t>“</w:t>
      </w:r>
      <w:r>
        <w:t>T</w:t>
      </w:r>
      <w:r w:rsidRPr="00266080">
        <w:t xml:space="preserve">he </w:t>
      </w:r>
      <w:r>
        <w:t>L</w:t>
      </w:r>
      <w:r w:rsidRPr="00266080">
        <w:t xml:space="preserve">ord of </w:t>
      </w:r>
      <w:r w:rsidR="00EC2992">
        <w:t xml:space="preserve">the </w:t>
      </w:r>
      <w:r>
        <w:t>R</w:t>
      </w:r>
      <w:r w:rsidRPr="00266080">
        <w:t>ing</w:t>
      </w:r>
      <w:r w:rsidR="00E96DBF">
        <w:t>s”</w:t>
      </w:r>
      <w:r w:rsidRPr="00266080">
        <w:t xml:space="preserve"> movie</w:t>
      </w:r>
      <w:r w:rsidR="00E96DBF">
        <w:t>s</w:t>
      </w:r>
      <w:r w:rsidR="00EC2992">
        <w:t>. The</w:t>
      </w:r>
      <w:r w:rsidRPr="00266080">
        <w:t xml:space="preserve"> result is </w:t>
      </w:r>
      <w:r w:rsidR="00E96DBF">
        <w:t>“</w:t>
      </w:r>
      <w:r>
        <w:t>T</w:t>
      </w:r>
      <w:r w:rsidRPr="00266080">
        <w:t xml:space="preserve">he </w:t>
      </w:r>
      <w:r>
        <w:t>H</w:t>
      </w:r>
      <w:r w:rsidRPr="00266080">
        <w:t>obbit</w:t>
      </w:r>
      <w:r w:rsidR="00E96DBF">
        <w:t>”</w:t>
      </w:r>
      <w:r>
        <w:t>. However, the result is different from l</w:t>
      </w:r>
      <w:r w:rsidRPr="00266080">
        <w:t>ogic regression</w:t>
      </w:r>
      <w:r>
        <w:t xml:space="preserve">, but </w:t>
      </w:r>
      <w:r w:rsidRPr="00266080">
        <w:t>they come from the same seri</w:t>
      </w:r>
      <w:r>
        <w:t>es.</w:t>
      </w:r>
    </w:p>
    <w:p w14:paraId="560481A2" w14:textId="77777777" w:rsidR="00FD10B3" w:rsidRPr="00266080" w:rsidRDefault="00FD10B3" w:rsidP="003D0A4A"/>
    <w:p w14:paraId="5FB6FD20" w14:textId="77777777" w:rsidR="00843DCC" w:rsidRDefault="003D0A4A" w:rsidP="00843DCC">
      <w:pPr>
        <w:jc w:val="center"/>
      </w:pPr>
      <w:r w:rsidRPr="00266080">
        <w:rPr>
          <w:noProof/>
        </w:rPr>
        <w:drawing>
          <wp:inline distT="0" distB="0" distL="0" distR="0" wp14:anchorId="100C006D" wp14:editId="142BEE85">
            <wp:extent cx="3226435" cy="525956"/>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6511" cy="552051"/>
                    </a:xfrm>
                    <a:prstGeom prst="rect">
                      <a:avLst/>
                    </a:prstGeom>
                  </pic:spPr>
                </pic:pic>
              </a:graphicData>
            </a:graphic>
          </wp:inline>
        </w:drawing>
      </w:r>
    </w:p>
    <w:p w14:paraId="0A28D3EA" w14:textId="32D8833E" w:rsidR="00843DCC" w:rsidRDefault="00843DCC" w:rsidP="00843DCC">
      <w:pPr>
        <w:jc w:val="center"/>
        <w:rPr>
          <w:spacing w:val="5"/>
          <w:kern w:val="1"/>
        </w:rPr>
      </w:pPr>
      <w:r>
        <w:rPr>
          <w:spacing w:val="5"/>
          <w:kern w:val="1"/>
        </w:rPr>
        <w:t xml:space="preserve">Figure 12: The code of </w:t>
      </w:r>
      <w:r w:rsidR="00FD10B3">
        <w:rPr>
          <w:spacing w:val="5"/>
          <w:kern w:val="1"/>
        </w:rPr>
        <w:t>MLP first example</w:t>
      </w:r>
    </w:p>
    <w:p w14:paraId="372FB392" w14:textId="77777777" w:rsidR="00FD10B3" w:rsidRDefault="00FD10B3" w:rsidP="00843DCC">
      <w:pPr>
        <w:jc w:val="center"/>
      </w:pPr>
    </w:p>
    <w:p w14:paraId="08665941" w14:textId="0197660F" w:rsidR="003D0A4A" w:rsidRDefault="003D0A4A" w:rsidP="00843DCC">
      <w:pPr>
        <w:jc w:val="center"/>
      </w:pPr>
      <w:r w:rsidRPr="00266080">
        <w:rPr>
          <w:noProof/>
        </w:rPr>
        <w:drawing>
          <wp:inline distT="0" distB="0" distL="0" distR="0" wp14:anchorId="394CB05A" wp14:editId="3D3C2585">
            <wp:extent cx="4035973" cy="91497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333" cy="924120"/>
                    </a:xfrm>
                    <a:prstGeom prst="rect">
                      <a:avLst/>
                    </a:prstGeom>
                  </pic:spPr>
                </pic:pic>
              </a:graphicData>
            </a:graphic>
          </wp:inline>
        </w:drawing>
      </w:r>
    </w:p>
    <w:p w14:paraId="283303D9" w14:textId="472F28F6" w:rsidR="00FD10B3" w:rsidRDefault="00FD10B3" w:rsidP="00843DCC">
      <w:pPr>
        <w:jc w:val="center"/>
        <w:rPr>
          <w:spacing w:val="5"/>
          <w:kern w:val="1"/>
        </w:rPr>
      </w:pPr>
      <w:r>
        <w:rPr>
          <w:spacing w:val="5"/>
          <w:kern w:val="1"/>
        </w:rPr>
        <w:t xml:space="preserve">Figure 13: The result of </w:t>
      </w:r>
      <w:r w:rsidR="00EC2992">
        <w:rPr>
          <w:spacing w:val="5"/>
          <w:kern w:val="1"/>
        </w:rPr>
        <w:t>MLP's</w:t>
      </w:r>
      <w:r>
        <w:rPr>
          <w:spacing w:val="5"/>
          <w:kern w:val="1"/>
        </w:rPr>
        <w:t xml:space="preserve"> first example</w:t>
      </w:r>
    </w:p>
    <w:p w14:paraId="46111481" w14:textId="77777777" w:rsidR="00FD10B3" w:rsidRPr="00266080" w:rsidRDefault="00FD10B3" w:rsidP="00843DCC">
      <w:pPr>
        <w:jc w:val="center"/>
      </w:pPr>
    </w:p>
    <w:p w14:paraId="597ACBEF" w14:textId="52523EA9" w:rsidR="003D0A4A" w:rsidRDefault="003D0A4A" w:rsidP="003D0A4A">
      <w:pPr>
        <w:widowControl w:val="0"/>
      </w:pPr>
      <w:r>
        <w:t>W</w:t>
      </w:r>
      <w:r w:rsidRPr="00266080">
        <w:t xml:space="preserve">e </w:t>
      </w:r>
      <w:r>
        <w:t>input</w:t>
      </w:r>
      <w:r w:rsidRPr="00266080">
        <w:t xml:space="preserve"> three random movies</w:t>
      </w:r>
      <w:r>
        <w:t xml:space="preserve"> </w:t>
      </w:r>
      <w:r w:rsidR="00E96DBF">
        <w:t>for</w:t>
      </w:r>
      <w:r>
        <w:t xml:space="preserve"> </w:t>
      </w:r>
      <w:r w:rsidR="00EC2992">
        <w:t xml:space="preserve">the </w:t>
      </w:r>
      <w:r>
        <w:t xml:space="preserve">MLP model, </w:t>
      </w:r>
      <w:r w:rsidR="00EC2992">
        <w:t>which</w:t>
      </w:r>
      <w:r>
        <w:t xml:space="preserve"> </w:t>
      </w:r>
      <w:r w:rsidR="00EC2992" w:rsidRPr="00266080">
        <w:t>considers</w:t>
      </w:r>
      <w:r w:rsidRPr="006B0B0E">
        <w:t xml:space="preserve"> </w:t>
      </w:r>
      <w:r w:rsidRPr="00266080">
        <w:t>not only genres</w:t>
      </w:r>
      <w:r>
        <w:t xml:space="preserve"> b</w:t>
      </w:r>
      <w:r w:rsidRPr="00266080">
        <w:t xml:space="preserve">ut also </w:t>
      </w:r>
      <w:r w:rsidR="00EC2992">
        <w:t>uses</w:t>
      </w:r>
      <w:r w:rsidRPr="00266080">
        <w:t xml:space="preserve"> the keywords of overview</w:t>
      </w:r>
      <w:r>
        <w:t>.</w:t>
      </w:r>
    </w:p>
    <w:p w14:paraId="54BF1515" w14:textId="77777777" w:rsidR="00FD10B3" w:rsidRPr="00266080" w:rsidRDefault="00FD10B3" w:rsidP="003D0A4A">
      <w:pPr>
        <w:widowControl w:val="0"/>
      </w:pPr>
    </w:p>
    <w:p w14:paraId="56EE67F0" w14:textId="2C5E415A" w:rsidR="003D0A4A" w:rsidRDefault="003D0A4A" w:rsidP="00FD10B3">
      <w:pPr>
        <w:jc w:val="center"/>
      </w:pPr>
      <w:r w:rsidRPr="00266080">
        <w:rPr>
          <w:noProof/>
        </w:rPr>
        <w:drawing>
          <wp:inline distT="0" distB="0" distL="0" distR="0" wp14:anchorId="45805FC1" wp14:editId="19F395EB">
            <wp:extent cx="3226676" cy="4207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5255" cy="445307"/>
                    </a:xfrm>
                    <a:prstGeom prst="rect">
                      <a:avLst/>
                    </a:prstGeom>
                  </pic:spPr>
                </pic:pic>
              </a:graphicData>
            </a:graphic>
          </wp:inline>
        </w:drawing>
      </w:r>
    </w:p>
    <w:p w14:paraId="19E0CD91" w14:textId="0312AFFA" w:rsidR="00FD10B3" w:rsidRDefault="00FD10B3" w:rsidP="00FD10B3">
      <w:pPr>
        <w:jc w:val="center"/>
        <w:rPr>
          <w:spacing w:val="5"/>
          <w:kern w:val="1"/>
        </w:rPr>
      </w:pPr>
      <w:r>
        <w:rPr>
          <w:spacing w:val="5"/>
          <w:kern w:val="1"/>
        </w:rPr>
        <w:t>Figure 14: The code of MLP second example</w:t>
      </w:r>
    </w:p>
    <w:p w14:paraId="36FDD57D" w14:textId="77777777" w:rsidR="00FD10B3" w:rsidRPr="00266080" w:rsidRDefault="00FD10B3" w:rsidP="003D0A4A"/>
    <w:p w14:paraId="13165368" w14:textId="261CF8D3" w:rsidR="003D0A4A" w:rsidRDefault="003D0A4A" w:rsidP="00FD10B3">
      <w:pPr>
        <w:jc w:val="center"/>
      </w:pPr>
      <w:r w:rsidRPr="00266080">
        <w:rPr>
          <w:noProof/>
        </w:rPr>
        <w:drawing>
          <wp:inline distT="0" distB="0" distL="0" distR="0" wp14:anchorId="6697BE27" wp14:editId="0490BA1D">
            <wp:extent cx="2554014" cy="1128796"/>
            <wp:effectExtent l="0" t="0" r="0" b="190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2525" cy="1163495"/>
                    </a:xfrm>
                    <a:prstGeom prst="rect">
                      <a:avLst/>
                    </a:prstGeom>
                  </pic:spPr>
                </pic:pic>
              </a:graphicData>
            </a:graphic>
          </wp:inline>
        </w:drawing>
      </w:r>
    </w:p>
    <w:p w14:paraId="408272F8" w14:textId="6B1C5D53" w:rsidR="00FD10B3" w:rsidRPr="00FD10B3" w:rsidRDefault="00FD10B3" w:rsidP="00FD10B3">
      <w:pPr>
        <w:jc w:val="center"/>
        <w:rPr>
          <w:spacing w:val="5"/>
          <w:kern w:val="1"/>
        </w:rPr>
      </w:pPr>
      <w:r>
        <w:rPr>
          <w:spacing w:val="5"/>
          <w:kern w:val="1"/>
        </w:rPr>
        <w:t xml:space="preserve">Figure 12: The result of </w:t>
      </w:r>
      <w:r w:rsidR="00EC2992">
        <w:rPr>
          <w:spacing w:val="5"/>
          <w:kern w:val="1"/>
        </w:rPr>
        <w:t>MLP's</w:t>
      </w:r>
      <w:r>
        <w:rPr>
          <w:spacing w:val="5"/>
          <w:kern w:val="1"/>
        </w:rPr>
        <w:t xml:space="preserve"> second example</w:t>
      </w:r>
    </w:p>
    <w:p w14:paraId="5A8A81DD" w14:textId="77777777" w:rsidR="003D0A4A" w:rsidRDefault="003D0A4A" w:rsidP="003D0A4A"/>
    <w:p w14:paraId="0EA4E743" w14:textId="69877676" w:rsidR="003D0A4A" w:rsidRDefault="003D0A4A" w:rsidP="003D0A4A">
      <w:pPr>
        <w:widowControl w:val="0"/>
      </w:pPr>
      <w:r w:rsidRPr="00266080">
        <w:t xml:space="preserve">We </w:t>
      </w:r>
      <w:r>
        <w:t>in</w:t>
      </w:r>
      <w:r w:rsidRPr="00266080">
        <w:t xml:space="preserve">put </w:t>
      </w:r>
      <w:r w:rsidR="00E96DBF">
        <w:t>“</w:t>
      </w:r>
      <w:r w:rsidRPr="00266080">
        <w:t>The Matrix</w:t>
      </w:r>
      <w:r w:rsidR="00E96DBF">
        <w:t>”</w:t>
      </w:r>
      <w:r w:rsidRPr="00266080">
        <w:t xml:space="preserve">, </w:t>
      </w:r>
      <w:r w:rsidR="00E96DBF">
        <w:t>“</w:t>
      </w:r>
      <w:r w:rsidRPr="00266080">
        <w:t>The Matrix Reloaded</w:t>
      </w:r>
      <w:r w:rsidR="00E96DBF">
        <w:t>”</w:t>
      </w:r>
      <w:r w:rsidRPr="00266080">
        <w:t xml:space="preserve">, </w:t>
      </w:r>
      <w:r w:rsidR="00E96DBF">
        <w:t>“</w:t>
      </w:r>
      <w:r w:rsidRPr="00266080">
        <w:t>Speed</w:t>
      </w:r>
      <w:r w:rsidR="00E96DBF">
        <w:t>”</w:t>
      </w:r>
      <w:r w:rsidR="008F5C77">
        <w:t>,</w:t>
      </w:r>
      <w:r w:rsidRPr="00266080">
        <w:t xml:space="preserve"> </w:t>
      </w:r>
      <w:r w:rsidR="00EC2992">
        <w:t xml:space="preserve">and </w:t>
      </w:r>
      <w:r w:rsidR="00E96DBF">
        <w:t>“</w:t>
      </w:r>
      <w:r w:rsidRPr="00266080">
        <w:t>Point Break</w:t>
      </w:r>
      <w:r w:rsidR="00E96DBF">
        <w:t>”</w:t>
      </w:r>
      <w:r>
        <w:t xml:space="preserve"> </w:t>
      </w:r>
      <w:r w:rsidR="008F5C77">
        <w:t xml:space="preserve">as </w:t>
      </w:r>
      <w:r>
        <w:t xml:space="preserve">four movies. </w:t>
      </w:r>
      <w:r w:rsidRPr="00266080">
        <w:t xml:space="preserve">It recommends </w:t>
      </w:r>
      <w:r w:rsidR="00E96DBF">
        <w:t>“</w:t>
      </w:r>
      <w:r w:rsidRPr="00266080">
        <w:t>The Matrix Revolutions</w:t>
      </w:r>
      <w:r w:rsidR="00E96DBF">
        <w:t>”</w:t>
      </w:r>
      <w:r>
        <w:t>, a</w:t>
      </w:r>
      <w:r w:rsidRPr="00266080">
        <w:t xml:space="preserve">nd </w:t>
      </w:r>
      <w:r w:rsidR="00EC2992">
        <w:t xml:space="preserve">the </w:t>
      </w:r>
      <w:r>
        <w:t>s</w:t>
      </w:r>
      <w:r w:rsidRPr="00266080">
        <w:t>ame as Logistic Regression</w:t>
      </w:r>
      <w:r w:rsidR="008F5C77">
        <w:t xml:space="preserve"> because</w:t>
      </w:r>
      <w:r>
        <w:t xml:space="preserve"> t</w:t>
      </w:r>
      <w:r w:rsidRPr="00266080">
        <w:rPr>
          <w:rFonts w:asciiTheme="minorHAnsi" w:eastAsiaTheme="minorEastAsia" w:hAnsiTheme="minorHAnsi" w:cstheme="minorBidi" w:hint="eastAsia"/>
          <w:kern w:val="2"/>
          <w:lang w:eastAsia="zh-TW"/>
        </w:rPr>
        <w:t>h</w:t>
      </w:r>
      <w:r w:rsidRPr="00266080">
        <w:rPr>
          <w:rFonts w:asciiTheme="minorHAnsi" w:eastAsiaTheme="minorEastAsia" w:hAnsiTheme="minorHAnsi" w:cstheme="minorBidi"/>
          <w:kern w:val="2"/>
        </w:rPr>
        <w:t xml:space="preserve">ey are all performed by </w:t>
      </w:r>
      <w:r w:rsidR="00D04AEF">
        <w:rPr>
          <w:rFonts w:asciiTheme="minorHAnsi" w:eastAsiaTheme="minorEastAsia" w:hAnsiTheme="minorHAnsi" w:cstheme="minorBidi"/>
          <w:kern w:val="2"/>
        </w:rPr>
        <w:t>'</w:t>
      </w:r>
      <w:r w:rsidRPr="003C13BA">
        <w:t xml:space="preserve">Keanu </w:t>
      </w:r>
      <w:r w:rsidR="00EC2992">
        <w:t>Reeves</w:t>
      </w:r>
      <w:r>
        <w:t>.</w:t>
      </w:r>
      <w:r w:rsidR="00EC2992" w:rsidRPr="00EC2992">
        <w:rPr>
          <w:rFonts w:asciiTheme="minorHAnsi" w:eastAsiaTheme="minorEastAsia" w:hAnsiTheme="minorHAnsi" w:cstheme="minorBidi"/>
          <w:kern w:val="2"/>
        </w:rPr>
        <w:t xml:space="preserve"> </w:t>
      </w:r>
      <w:r w:rsidR="00EC2992">
        <w:rPr>
          <w:rFonts w:asciiTheme="minorHAnsi" w:eastAsiaTheme="minorEastAsia" w:hAnsiTheme="minorHAnsi" w:cstheme="minorBidi"/>
          <w:kern w:val="2"/>
        </w:rPr>
        <w:t>'</w:t>
      </w:r>
    </w:p>
    <w:p w14:paraId="54FA79F2" w14:textId="77777777" w:rsidR="00FD10B3" w:rsidRPr="00266080" w:rsidRDefault="00FD10B3" w:rsidP="003D0A4A">
      <w:pPr>
        <w:widowControl w:val="0"/>
      </w:pPr>
    </w:p>
    <w:p w14:paraId="67489EFF" w14:textId="1FE32AF4" w:rsidR="003D0A4A" w:rsidRDefault="003D0A4A" w:rsidP="00FD10B3">
      <w:pPr>
        <w:jc w:val="center"/>
      </w:pPr>
      <w:r w:rsidRPr="00266080">
        <w:rPr>
          <w:noProof/>
        </w:rPr>
        <w:drawing>
          <wp:inline distT="0" distB="0" distL="0" distR="0" wp14:anchorId="12CCBB6E" wp14:editId="009DBDE0">
            <wp:extent cx="1692166" cy="760699"/>
            <wp:effectExtent l="0" t="0" r="0" b="190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5997" cy="784898"/>
                    </a:xfrm>
                    <a:prstGeom prst="rect">
                      <a:avLst/>
                    </a:prstGeom>
                  </pic:spPr>
                </pic:pic>
              </a:graphicData>
            </a:graphic>
          </wp:inline>
        </w:drawing>
      </w:r>
    </w:p>
    <w:p w14:paraId="7C126CFA" w14:textId="15515E9E" w:rsidR="00FD10B3" w:rsidRDefault="00FD10B3" w:rsidP="00FD10B3">
      <w:pPr>
        <w:jc w:val="center"/>
        <w:rPr>
          <w:spacing w:val="5"/>
          <w:kern w:val="1"/>
        </w:rPr>
      </w:pPr>
      <w:r>
        <w:rPr>
          <w:spacing w:val="5"/>
          <w:kern w:val="1"/>
        </w:rPr>
        <w:t xml:space="preserve">Figure 12: The code of </w:t>
      </w:r>
      <w:r w:rsidR="008F5C77">
        <w:rPr>
          <w:spacing w:val="5"/>
          <w:kern w:val="1"/>
        </w:rPr>
        <w:t>MLP's</w:t>
      </w:r>
      <w:r>
        <w:rPr>
          <w:spacing w:val="5"/>
          <w:kern w:val="1"/>
        </w:rPr>
        <w:t xml:space="preserve"> third example</w:t>
      </w:r>
    </w:p>
    <w:p w14:paraId="68F396AC" w14:textId="77777777" w:rsidR="00FD10B3" w:rsidRPr="00266080" w:rsidRDefault="00FD10B3" w:rsidP="00FD10B3">
      <w:pPr>
        <w:jc w:val="center"/>
      </w:pPr>
    </w:p>
    <w:p w14:paraId="03DE519C" w14:textId="2003662E" w:rsidR="008142AD" w:rsidRDefault="003D0A4A" w:rsidP="00FD10B3">
      <w:pPr>
        <w:jc w:val="center"/>
      </w:pPr>
      <w:r w:rsidRPr="00266080">
        <w:rPr>
          <w:noProof/>
        </w:rPr>
        <w:lastRenderedPageBreak/>
        <w:drawing>
          <wp:inline distT="0" distB="0" distL="0" distR="0" wp14:anchorId="3785401A" wp14:editId="5CA726B1">
            <wp:extent cx="3399252" cy="138736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0881" cy="1424763"/>
                    </a:xfrm>
                    <a:prstGeom prst="rect">
                      <a:avLst/>
                    </a:prstGeom>
                  </pic:spPr>
                </pic:pic>
              </a:graphicData>
            </a:graphic>
          </wp:inline>
        </w:drawing>
      </w:r>
    </w:p>
    <w:p w14:paraId="464D6B5E" w14:textId="4FEE90D4" w:rsidR="00FD10B3" w:rsidRDefault="00FD10B3" w:rsidP="00FD10B3">
      <w:pPr>
        <w:jc w:val="center"/>
        <w:rPr>
          <w:spacing w:val="5"/>
          <w:kern w:val="1"/>
        </w:rPr>
      </w:pPr>
      <w:r>
        <w:rPr>
          <w:spacing w:val="5"/>
          <w:kern w:val="1"/>
        </w:rPr>
        <w:t xml:space="preserve">Figure 12: The result of </w:t>
      </w:r>
      <w:r w:rsidR="008F5C77">
        <w:rPr>
          <w:spacing w:val="5"/>
          <w:kern w:val="1"/>
        </w:rPr>
        <w:t>MLP's</w:t>
      </w:r>
      <w:r>
        <w:rPr>
          <w:spacing w:val="5"/>
          <w:kern w:val="1"/>
        </w:rPr>
        <w:t xml:space="preserve"> third example</w:t>
      </w:r>
    </w:p>
    <w:p w14:paraId="4E96B971" w14:textId="77777777" w:rsidR="002D0824" w:rsidRDefault="002D0824" w:rsidP="00FD10B3">
      <w:pPr>
        <w:widowControl w:val="0"/>
        <w:autoSpaceDE w:val="0"/>
        <w:autoSpaceDN w:val="0"/>
        <w:adjustRightInd w:val="0"/>
        <w:spacing w:before="120" w:line="226" w:lineRule="auto"/>
        <w:rPr>
          <w:spacing w:val="5"/>
          <w:kern w:val="1"/>
        </w:rPr>
      </w:pPr>
    </w:p>
    <w:p w14:paraId="07550F34" w14:textId="76AB0B24" w:rsidR="002D0824" w:rsidRDefault="00384DFD">
      <w:pPr>
        <w:widowControl w:val="0"/>
        <w:autoSpaceDE w:val="0"/>
        <w:autoSpaceDN w:val="0"/>
        <w:adjustRightInd w:val="0"/>
        <w:rPr>
          <w:b/>
          <w:bCs/>
          <w:spacing w:val="24"/>
          <w:kern w:val="1"/>
          <w:sz w:val="24"/>
          <w:szCs w:val="24"/>
        </w:rPr>
      </w:pPr>
      <w:r>
        <w:rPr>
          <w:b/>
          <w:bCs/>
          <w:spacing w:val="24"/>
          <w:kern w:val="1"/>
          <w:sz w:val="24"/>
          <w:szCs w:val="24"/>
        </w:rPr>
        <w:t>4</w:t>
      </w:r>
      <w:r w:rsidR="002D0824">
        <w:rPr>
          <w:b/>
          <w:bCs/>
          <w:spacing w:val="24"/>
          <w:kern w:val="1"/>
          <w:sz w:val="24"/>
          <w:szCs w:val="24"/>
        </w:rPr>
        <w:tab/>
      </w:r>
      <w:r w:rsidR="003D0A4A" w:rsidRPr="003D0A4A">
        <w:rPr>
          <w:b/>
          <w:bCs/>
          <w:spacing w:val="24"/>
          <w:kern w:val="1"/>
          <w:sz w:val="24"/>
          <w:szCs w:val="24"/>
        </w:rPr>
        <w:t xml:space="preserve">Discussion of results, strengths/weaknesses, what worked, what </w:t>
      </w:r>
      <w:r w:rsidR="00D04AEF">
        <w:rPr>
          <w:b/>
          <w:bCs/>
          <w:spacing w:val="24"/>
          <w:kern w:val="1"/>
          <w:sz w:val="24"/>
          <w:szCs w:val="24"/>
        </w:rPr>
        <w:t>didn't</w:t>
      </w:r>
    </w:p>
    <w:p w14:paraId="30A69EF0" w14:textId="6CAE2212" w:rsidR="00BB71F9" w:rsidRPr="00BB71F9" w:rsidRDefault="00BB71F9" w:rsidP="00BB71F9">
      <w:pPr>
        <w:widowControl w:val="0"/>
        <w:autoSpaceDE w:val="0"/>
        <w:autoSpaceDN w:val="0"/>
        <w:adjustRightInd w:val="0"/>
        <w:spacing w:before="120" w:line="226" w:lineRule="auto"/>
        <w:jc w:val="both"/>
        <w:rPr>
          <w:spacing w:val="5"/>
          <w:kern w:val="1"/>
        </w:rPr>
      </w:pPr>
      <w:r w:rsidRPr="00BB71F9">
        <w:rPr>
          <w:spacing w:val="5"/>
          <w:kern w:val="1"/>
        </w:rPr>
        <w:t xml:space="preserve">The advantage is that this model does not need to be </w:t>
      </w:r>
      <w:r w:rsidR="007A41B6">
        <w:rPr>
          <w:spacing w:val="5"/>
          <w:kern w:val="1"/>
        </w:rPr>
        <w:t>labeled</w:t>
      </w:r>
      <w:r w:rsidRPr="00BB71F9">
        <w:rPr>
          <w:spacing w:val="5"/>
          <w:kern w:val="1"/>
        </w:rPr>
        <w:t xml:space="preserve"> in advance. Our target is generated by the program. Also, others recommendation systems in the reference data are recommended by the title of the movie as an index, but our system can use all features. It can generate predicted </w:t>
      </w:r>
      <w:r w:rsidR="007A41B6">
        <w:rPr>
          <w:spacing w:val="5"/>
          <w:kern w:val="1"/>
        </w:rPr>
        <w:t>features</w:t>
      </w:r>
      <w:r w:rsidRPr="00BB71F9">
        <w:rPr>
          <w:spacing w:val="5"/>
          <w:kern w:val="1"/>
        </w:rPr>
        <w:t xml:space="preserve"> by itself, so it can be used more flexibly for </w:t>
      </w:r>
      <w:r w:rsidR="008F5C77">
        <w:rPr>
          <w:spacing w:val="5"/>
          <w:kern w:val="1"/>
        </w:rPr>
        <w:t>film</w:t>
      </w:r>
      <w:r w:rsidR="007A41B6">
        <w:rPr>
          <w:spacing w:val="5"/>
          <w:kern w:val="1"/>
        </w:rPr>
        <w:t>s</w:t>
      </w:r>
      <w:r w:rsidRPr="00BB71F9">
        <w:rPr>
          <w:spacing w:val="5"/>
          <w:kern w:val="1"/>
        </w:rPr>
        <w:t xml:space="preserve"> that are not limited to the database</w:t>
      </w:r>
    </w:p>
    <w:p w14:paraId="6534F316" w14:textId="1713B584" w:rsidR="002D0824" w:rsidRDefault="00BB71F9" w:rsidP="00BB71F9">
      <w:pPr>
        <w:widowControl w:val="0"/>
        <w:autoSpaceDE w:val="0"/>
        <w:autoSpaceDN w:val="0"/>
        <w:adjustRightInd w:val="0"/>
        <w:spacing w:before="120" w:line="226" w:lineRule="auto"/>
        <w:jc w:val="both"/>
        <w:rPr>
          <w:spacing w:val="5"/>
          <w:kern w:val="1"/>
        </w:rPr>
      </w:pPr>
      <w:r w:rsidRPr="00BB71F9">
        <w:rPr>
          <w:spacing w:val="5"/>
          <w:kern w:val="1"/>
        </w:rPr>
        <w:t>The disadvantage is that because there are no labeled targets, it is difficult to judge whether our model is good or bad</w:t>
      </w:r>
      <w:r>
        <w:rPr>
          <w:spacing w:val="5"/>
          <w:kern w:val="1"/>
        </w:rPr>
        <w:t>.</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0D38E153" w:rsidR="002D0824" w:rsidRDefault="00384DFD">
      <w:pPr>
        <w:widowControl w:val="0"/>
        <w:autoSpaceDE w:val="0"/>
        <w:autoSpaceDN w:val="0"/>
        <w:adjustRightInd w:val="0"/>
        <w:rPr>
          <w:b/>
          <w:bCs/>
          <w:spacing w:val="24"/>
          <w:kern w:val="1"/>
          <w:sz w:val="24"/>
          <w:szCs w:val="24"/>
          <w:lang w:eastAsia="zh-TW"/>
        </w:rPr>
      </w:pPr>
      <w:r>
        <w:rPr>
          <w:b/>
          <w:bCs/>
          <w:spacing w:val="24"/>
          <w:kern w:val="1"/>
          <w:sz w:val="24"/>
          <w:szCs w:val="24"/>
        </w:rPr>
        <w:t>5</w:t>
      </w:r>
      <w:r w:rsidR="002D0824">
        <w:rPr>
          <w:b/>
          <w:bCs/>
          <w:spacing w:val="24"/>
          <w:kern w:val="1"/>
          <w:sz w:val="24"/>
          <w:szCs w:val="24"/>
        </w:rPr>
        <w:tab/>
      </w:r>
      <w:r w:rsidR="003D0A4A" w:rsidRPr="003D0A4A">
        <w:rPr>
          <w:b/>
          <w:bCs/>
          <w:spacing w:val="24"/>
          <w:kern w:val="1"/>
          <w:sz w:val="24"/>
          <w:szCs w:val="24"/>
        </w:rPr>
        <w:t>Future work</w:t>
      </w:r>
    </w:p>
    <w:p w14:paraId="400FEACB" w14:textId="453583B4" w:rsidR="00461319" w:rsidRDefault="00461319" w:rsidP="00461319">
      <w:pPr>
        <w:widowControl w:val="0"/>
        <w:autoSpaceDE w:val="0"/>
        <w:autoSpaceDN w:val="0"/>
        <w:adjustRightInd w:val="0"/>
        <w:spacing w:before="120" w:line="226" w:lineRule="auto"/>
        <w:jc w:val="both"/>
        <w:rPr>
          <w:spacing w:val="5"/>
          <w:kern w:val="1"/>
        </w:rPr>
      </w:pPr>
      <w:r>
        <w:rPr>
          <w:spacing w:val="5"/>
          <w:kern w:val="1"/>
        </w:rPr>
        <w:t>We have several expectations of our future work. First, w</w:t>
      </w:r>
      <w:r w:rsidRPr="00461319">
        <w:rPr>
          <w:rFonts w:hint="eastAsia"/>
          <w:spacing w:val="5"/>
          <w:kern w:val="1"/>
        </w:rPr>
        <w:t xml:space="preserve">e want to add </w:t>
      </w:r>
      <w:r>
        <w:rPr>
          <w:spacing w:val="5"/>
          <w:kern w:val="1"/>
        </w:rPr>
        <w:t>h</w:t>
      </w:r>
      <w:r w:rsidRPr="00461319">
        <w:rPr>
          <w:rFonts w:hint="eastAsia"/>
          <w:spacing w:val="5"/>
          <w:kern w:val="1"/>
        </w:rPr>
        <w:t>istory w</w:t>
      </w:r>
      <w:r>
        <w:rPr>
          <w:spacing w:val="5"/>
          <w:kern w:val="1"/>
        </w:rPr>
        <w:t>e</w:t>
      </w:r>
      <w:r w:rsidRPr="00461319">
        <w:rPr>
          <w:rFonts w:hint="eastAsia"/>
          <w:spacing w:val="5"/>
          <w:kern w:val="1"/>
        </w:rPr>
        <w:t>ight</w:t>
      </w:r>
      <w:r>
        <w:rPr>
          <w:spacing w:val="5"/>
          <w:kern w:val="1"/>
        </w:rPr>
        <w:t xml:space="preserve"> to the model, and the standard would be</w:t>
      </w:r>
      <w:r w:rsidRPr="00461319">
        <w:rPr>
          <w:rFonts w:hint="eastAsia"/>
          <w:spacing w:val="5"/>
          <w:kern w:val="1"/>
        </w:rPr>
        <w:t xml:space="preserve"> th</w:t>
      </w:r>
      <w:r>
        <w:rPr>
          <w:spacing w:val="5"/>
          <w:kern w:val="1"/>
        </w:rPr>
        <w:t>e</w:t>
      </w:r>
      <w:r w:rsidRPr="00461319">
        <w:rPr>
          <w:rFonts w:hint="eastAsia"/>
          <w:spacing w:val="5"/>
          <w:kern w:val="1"/>
        </w:rPr>
        <w:t xml:space="preserve"> </w:t>
      </w:r>
      <w:r w:rsidR="008F5C77">
        <w:rPr>
          <w:spacing w:val="5"/>
          <w:kern w:val="1"/>
        </w:rPr>
        <w:t>closing</w:t>
      </w:r>
      <w:r w:rsidRPr="00461319">
        <w:rPr>
          <w:rFonts w:hint="eastAsia"/>
          <w:spacing w:val="5"/>
          <w:kern w:val="1"/>
        </w:rPr>
        <w:t xml:space="preserve"> time, the higher weight</w:t>
      </w:r>
      <w:r>
        <w:rPr>
          <w:rFonts w:hint="eastAsia"/>
          <w:spacing w:val="5"/>
          <w:kern w:val="1"/>
        </w:rPr>
        <w:t>.</w:t>
      </w:r>
      <w:r>
        <w:rPr>
          <w:spacing w:val="5"/>
          <w:kern w:val="1"/>
        </w:rPr>
        <w:t xml:space="preserve"> Secondly, </w:t>
      </w:r>
      <w:r w:rsidRPr="00461319">
        <w:rPr>
          <w:spacing w:val="5"/>
          <w:kern w:val="1"/>
        </w:rPr>
        <w:t>add</w:t>
      </w:r>
      <w:r>
        <w:rPr>
          <w:spacing w:val="5"/>
          <w:kern w:val="1"/>
        </w:rPr>
        <w:t>ing</w:t>
      </w:r>
      <w:r w:rsidRPr="00461319">
        <w:rPr>
          <w:spacing w:val="5"/>
          <w:kern w:val="1"/>
        </w:rPr>
        <w:t xml:space="preserve"> weight based on </w:t>
      </w:r>
      <w:r w:rsidR="008F5C77">
        <w:rPr>
          <w:spacing w:val="5"/>
          <w:kern w:val="1"/>
        </w:rPr>
        <w:t xml:space="preserve">the </w:t>
      </w:r>
      <w:r w:rsidRPr="00461319">
        <w:rPr>
          <w:spacing w:val="5"/>
          <w:kern w:val="1"/>
        </w:rPr>
        <w:t xml:space="preserve">feature </w:t>
      </w:r>
      <w:r w:rsidR="008F5C77">
        <w:rPr>
          <w:spacing w:val="5"/>
          <w:kern w:val="1"/>
        </w:rPr>
        <w:t>affects</w:t>
      </w:r>
      <w:r w:rsidRPr="00461319">
        <w:rPr>
          <w:spacing w:val="5"/>
          <w:kern w:val="1"/>
        </w:rPr>
        <w:t xml:space="preserve"> the final score</w:t>
      </w:r>
      <w:r>
        <w:rPr>
          <w:rFonts w:hint="eastAsia"/>
          <w:spacing w:val="5"/>
          <w:kern w:val="1"/>
        </w:rPr>
        <w:t>.</w:t>
      </w:r>
      <w:r>
        <w:rPr>
          <w:spacing w:val="5"/>
          <w:kern w:val="1"/>
        </w:rPr>
        <w:t xml:space="preserve"> Third, the </w:t>
      </w:r>
      <w:r w:rsidRPr="00461319">
        <w:rPr>
          <w:spacing w:val="5"/>
          <w:kern w:val="1"/>
        </w:rPr>
        <w:t xml:space="preserve">results output </w:t>
      </w:r>
      <w:r>
        <w:rPr>
          <w:spacing w:val="5"/>
          <w:kern w:val="1"/>
        </w:rPr>
        <w:t>of</w:t>
      </w:r>
      <w:r w:rsidRPr="00461319">
        <w:rPr>
          <w:spacing w:val="5"/>
          <w:kern w:val="1"/>
        </w:rPr>
        <w:t xml:space="preserve"> MLP are all probabilities</w:t>
      </w:r>
      <w:r w:rsidR="008F5C77">
        <w:rPr>
          <w:spacing w:val="5"/>
          <w:kern w:val="1"/>
        </w:rPr>
        <w:t>; traditionally</w:t>
      </w:r>
      <w:r w:rsidRPr="00461319">
        <w:rPr>
          <w:spacing w:val="5"/>
          <w:kern w:val="1"/>
        </w:rPr>
        <w:t>, we w</w:t>
      </w:r>
      <w:r>
        <w:rPr>
          <w:spacing w:val="5"/>
          <w:kern w:val="1"/>
        </w:rPr>
        <w:t>ould</w:t>
      </w:r>
      <w:r w:rsidRPr="00461319">
        <w:rPr>
          <w:spacing w:val="5"/>
          <w:kern w:val="1"/>
        </w:rPr>
        <w:t xml:space="preserve"> only get the highest scores</w:t>
      </w:r>
      <w:r>
        <w:rPr>
          <w:spacing w:val="5"/>
          <w:kern w:val="1"/>
        </w:rPr>
        <w:t xml:space="preserve">, the </w:t>
      </w:r>
      <w:r w:rsidR="008F5C77">
        <w:rPr>
          <w:spacing w:val="5"/>
          <w:kern w:val="1"/>
        </w:rPr>
        <w:t>predicted</w:t>
      </w:r>
      <w:r>
        <w:rPr>
          <w:spacing w:val="5"/>
          <w:kern w:val="1"/>
        </w:rPr>
        <w:t xml:space="preserve"> movie,</w:t>
      </w:r>
      <w:r w:rsidRPr="00461319">
        <w:rPr>
          <w:spacing w:val="5"/>
          <w:kern w:val="1"/>
        </w:rPr>
        <w:t xml:space="preserve"> of the classification results</w:t>
      </w:r>
      <w:r>
        <w:rPr>
          <w:spacing w:val="5"/>
          <w:kern w:val="1"/>
        </w:rPr>
        <w:t xml:space="preserve">. </w:t>
      </w:r>
      <w:r w:rsidRPr="00461319">
        <w:rPr>
          <w:spacing w:val="5"/>
          <w:kern w:val="1"/>
        </w:rPr>
        <w:t>Therefore, we would want to add multiple recommendations in the future</w:t>
      </w:r>
      <w:r>
        <w:rPr>
          <w:spacing w:val="5"/>
          <w:kern w:val="1"/>
        </w:rPr>
        <w:t>. Fourth, t</w:t>
      </w:r>
      <w:r w:rsidRPr="00461319">
        <w:rPr>
          <w:spacing w:val="5"/>
          <w:kern w:val="1"/>
        </w:rPr>
        <w:t>he accurac</w:t>
      </w:r>
      <w:r w:rsidR="007A41B6">
        <w:rPr>
          <w:spacing w:val="5"/>
          <w:kern w:val="1"/>
        </w:rPr>
        <w:t>ies</w:t>
      </w:r>
      <w:r w:rsidRPr="00461319">
        <w:rPr>
          <w:spacing w:val="5"/>
          <w:kern w:val="1"/>
        </w:rPr>
        <w:t xml:space="preserve"> of logistic regression and MLP </w:t>
      </w:r>
      <w:r w:rsidR="007A41B6">
        <w:rPr>
          <w:spacing w:val="5"/>
          <w:kern w:val="1"/>
        </w:rPr>
        <w:t>are</w:t>
      </w:r>
      <w:r w:rsidRPr="00461319">
        <w:rPr>
          <w:spacing w:val="5"/>
          <w:kern w:val="1"/>
        </w:rPr>
        <w:t xml:space="preserve"> not </w:t>
      </w:r>
      <w:r w:rsidR="00D134AB" w:rsidRPr="00D134AB">
        <w:rPr>
          <w:spacing w:val="5"/>
          <w:kern w:val="1"/>
        </w:rPr>
        <w:t xml:space="preserve">ideal </w:t>
      </w:r>
      <w:r w:rsidR="00D134AB">
        <w:rPr>
          <w:spacing w:val="5"/>
          <w:kern w:val="1"/>
        </w:rPr>
        <w:t>b</w:t>
      </w:r>
      <w:r w:rsidRPr="00461319">
        <w:rPr>
          <w:spacing w:val="5"/>
          <w:kern w:val="1"/>
        </w:rPr>
        <w:t xml:space="preserve">ecause </w:t>
      </w:r>
      <w:r w:rsidR="00D134AB">
        <w:rPr>
          <w:spacing w:val="5"/>
          <w:kern w:val="1"/>
        </w:rPr>
        <w:t xml:space="preserve">we take </w:t>
      </w:r>
      <w:r w:rsidRPr="00461319">
        <w:rPr>
          <w:spacing w:val="5"/>
          <w:kern w:val="1"/>
        </w:rPr>
        <w:t xml:space="preserve">cosine similarity as y, </w:t>
      </w:r>
      <w:r w:rsidR="00D134AB">
        <w:rPr>
          <w:spacing w:val="5"/>
          <w:kern w:val="1"/>
        </w:rPr>
        <w:t xml:space="preserve">but </w:t>
      </w:r>
      <w:r w:rsidRPr="00461319">
        <w:rPr>
          <w:spacing w:val="5"/>
          <w:kern w:val="1"/>
        </w:rPr>
        <w:t>the result w</w:t>
      </w:r>
      <w:r w:rsidR="00D134AB">
        <w:rPr>
          <w:spacing w:val="5"/>
          <w:kern w:val="1"/>
        </w:rPr>
        <w:t>ould</w:t>
      </w:r>
      <w:r w:rsidRPr="00461319">
        <w:rPr>
          <w:spacing w:val="5"/>
          <w:kern w:val="1"/>
        </w:rPr>
        <w:t xml:space="preserve"> not</w:t>
      </w:r>
      <w:r w:rsidR="008F5C77">
        <w:rPr>
          <w:spacing w:val="5"/>
          <w:kern w:val="1"/>
        </w:rPr>
        <w:t xml:space="preserve"> be</w:t>
      </w:r>
      <w:r w:rsidRPr="00461319">
        <w:rPr>
          <w:spacing w:val="5"/>
          <w:kern w:val="1"/>
        </w:rPr>
        <w:t xml:space="preserve"> the same as Y</w:t>
      </w:r>
      <w:r w:rsidR="00D134AB">
        <w:rPr>
          <w:spacing w:val="5"/>
          <w:kern w:val="1"/>
        </w:rPr>
        <w:t xml:space="preserve">. Thus, </w:t>
      </w:r>
      <w:r w:rsidRPr="00461319">
        <w:rPr>
          <w:spacing w:val="5"/>
          <w:kern w:val="1"/>
        </w:rPr>
        <w:t>we would like to find a better solution to solve this problem</w:t>
      </w:r>
      <w:r w:rsidR="00D134AB">
        <w:rPr>
          <w:spacing w:val="5"/>
          <w:kern w:val="1"/>
        </w:rPr>
        <w:t>.</w:t>
      </w:r>
    </w:p>
    <w:p w14:paraId="10645D20" w14:textId="72722CF5" w:rsidR="002D0824" w:rsidRDefault="002D0824">
      <w:pPr>
        <w:widowControl w:val="0"/>
        <w:autoSpaceDE w:val="0"/>
        <w:autoSpaceDN w:val="0"/>
        <w:adjustRightInd w:val="0"/>
        <w:spacing w:before="120" w:line="226" w:lineRule="auto"/>
        <w:jc w:val="both"/>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61AAC05"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w:t>
      </w:r>
      <w:proofErr w:type="spellStart"/>
      <w:r w:rsidR="001D7A33" w:rsidRPr="000B2381">
        <w:rPr>
          <w:spacing w:val="5"/>
          <w:kern w:val="1"/>
          <w:sz w:val="18"/>
          <w:szCs w:val="18"/>
        </w:rPr>
        <w:t>Sajal</w:t>
      </w:r>
      <w:proofErr w:type="spellEnd"/>
      <w:r w:rsidR="001D7A33" w:rsidRPr="000B2381">
        <w:rPr>
          <w:spacing w:val="5"/>
          <w:kern w:val="1"/>
          <w:sz w:val="18"/>
          <w:szCs w:val="18"/>
        </w:rPr>
        <w:t xml:space="preserve"> Halder</w:t>
      </w:r>
      <w:r w:rsidR="001D7A33">
        <w:rPr>
          <w:spacing w:val="5"/>
          <w:kern w:val="1"/>
          <w:sz w:val="18"/>
          <w:szCs w:val="18"/>
        </w:rPr>
        <w:t xml:space="preserve"> &amp;</w:t>
      </w:r>
      <w:r w:rsidR="001D7A33" w:rsidRPr="000B2381">
        <w:rPr>
          <w:spacing w:val="5"/>
          <w:kern w:val="1"/>
          <w:sz w:val="18"/>
          <w:szCs w:val="18"/>
        </w:rPr>
        <w:t xml:space="preserve"> A.M. Jehad Sarkar</w:t>
      </w:r>
      <w:r w:rsidR="001D7A33">
        <w:rPr>
          <w:spacing w:val="5"/>
          <w:kern w:val="1"/>
          <w:sz w:val="18"/>
          <w:szCs w:val="18"/>
        </w:rPr>
        <w:t xml:space="preserve"> &amp;</w:t>
      </w:r>
      <w:r w:rsidR="001D7A33" w:rsidRPr="000B2381">
        <w:rPr>
          <w:spacing w:val="5"/>
          <w:kern w:val="1"/>
          <w:sz w:val="18"/>
          <w:szCs w:val="18"/>
        </w:rPr>
        <w:t xml:space="preserve"> Young-Koo Lee</w:t>
      </w:r>
      <w:r w:rsidR="001D7A33">
        <w:rPr>
          <w:spacing w:val="5"/>
          <w:kern w:val="1"/>
          <w:sz w:val="18"/>
          <w:szCs w:val="18"/>
        </w:rPr>
        <w:t xml:space="preserve">. (2012) </w:t>
      </w:r>
      <w:r w:rsidR="001D7A33" w:rsidRPr="000B2381">
        <w:rPr>
          <w:spacing w:val="5"/>
          <w:kern w:val="1"/>
          <w:sz w:val="18"/>
          <w:szCs w:val="18"/>
        </w:rPr>
        <w:t>Movie Recommendation System Based on Movie Swarm</w:t>
      </w:r>
      <w:r w:rsidR="001D7A33">
        <w:rPr>
          <w:spacing w:val="5"/>
          <w:kern w:val="1"/>
          <w:sz w:val="18"/>
          <w:szCs w:val="18"/>
        </w:rPr>
        <w:t xml:space="preserve">. </w:t>
      </w:r>
      <w:r w:rsidR="001D7A33" w:rsidRPr="000B2381">
        <w:rPr>
          <w:i/>
          <w:iCs/>
          <w:spacing w:val="5"/>
          <w:kern w:val="1"/>
          <w:sz w:val="18"/>
          <w:szCs w:val="18"/>
        </w:rPr>
        <w:t>2012 Second International Conference on Cloud and Green Computing</w:t>
      </w:r>
    </w:p>
    <w:p w14:paraId="5989D764" w14:textId="4720389D" w:rsidR="00384DFD" w:rsidRDefault="002D0824" w:rsidP="00384DFD">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0B2381">
        <w:rPr>
          <w:spacing w:val="5"/>
          <w:kern w:val="1"/>
          <w:sz w:val="18"/>
          <w:szCs w:val="18"/>
        </w:rPr>
        <w:t xml:space="preserve"> </w:t>
      </w:r>
      <w:r w:rsidR="000B2381" w:rsidRPr="000B2381">
        <w:rPr>
          <w:spacing w:val="5"/>
          <w:kern w:val="1"/>
          <w:sz w:val="18"/>
          <w:szCs w:val="18"/>
        </w:rPr>
        <w:t xml:space="preserve">P. </w:t>
      </w:r>
      <w:proofErr w:type="spellStart"/>
      <w:r w:rsidR="000B2381" w:rsidRPr="000B2381">
        <w:rPr>
          <w:spacing w:val="5"/>
          <w:kern w:val="1"/>
          <w:sz w:val="18"/>
          <w:szCs w:val="18"/>
        </w:rPr>
        <w:t>Kirubanantham</w:t>
      </w:r>
      <w:proofErr w:type="spellEnd"/>
      <w:r w:rsidR="000B2381">
        <w:rPr>
          <w:spacing w:val="5"/>
          <w:kern w:val="1"/>
          <w:sz w:val="18"/>
          <w:szCs w:val="18"/>
        </w:rPr>
        <w:t xml:space="preserve"> &amp; </w:t>
      </w:r>
      <w:r w:rsidR="000B2381" w:rsidRPr="000B2381">
        <w:rPr>
          <w:spacing w:val="5"/>
          <w:kern w:val="1"/>
          <w:sz w:val="18"/>
          <w:szCs w:val="18"/>
        </w:rPr>
        <w:t>A. Saranya</w:t>
      </w:r>
      <w:r w:rsidR="000B2381">
        <w:rPr>
          <w:spacing w:val="5"/>
          <w:kern w:val="1"/>
          <w:sz w:val="18"/>
          <w:szCs w:val="18"/>
        </w:rPr>
        <w:t xml:space="preserve"> &amp;</w:t>
      </w:r>
      <w:r w:rsidR="000B2381" w:rsidRPr="000B2381">
        <w:rPr>
          <w:spacing w:val="5"/>
          <w:kern w:val="1"/>
          <w:sz w:val="18"/>
          <w:szCs w:val="18"/>
        </w:rPr>
        <w:t xml:space="preserve"> D. Senthil Kumar</w:t>
      </w:r>
      <w:r w:rsidR="000B2381">
        <w:rPr>
          <w:spacing w:val="5"/>
          <w:kern w:val="1"/>
          <w:sz w:val="18"/>
          <w:szCs w:val="18"/>
        </w:rPr>
        <w:t xml:space="preserve">. (2021) </w:t>
      </w:r>
      <w:r w:rsidR="000B2381" w:rsidRPr="000B2381">
        <w:rPr>
          <w:spacing w:val="5"/>
          <w:kern w:val="1"/>
          <w:sz w:val="18"/>
          <w:szCs w:val="18"/>
        </w:rPr>
        <w:t>Convolutional Recommended Neural Network system based on user reviews for movies</w:t>
      </w:r>
      <w:r w:rsidR="000B2381">
        <w:rPr>
          <w:spacing w:val="5"/>
          <w:kern w:val="1"/>
          <w:sz w:val="18"/>
          <w:szCs w:val="18"/>
        </w:rPr>
        <w:t xml:space="preserve">. </w:t>
      </w:r>
      <w:r w:rsidR="000B2381" w:rsidRPr="000B2381">
        <w:rPr>
          <w:i/>
          <w:iCs/>
          <w:spacing w:val="5"/>
          <w:kern w:val="1"/>
          <w:sz w:val="18"/>
          <w:szCs w:val="18"/>
        </w:rPr>
        <w:t>2021 4th International Conference on Computing and Communications Technologies (ICCCT)</w:t>
      </w:r>
    </w:p>
    <w:p w14:paraId="3BA76D54" w14:textId="1F0363D5" w:rsidR="002D0824" w:rsidRPr="001D7A33" w:rsidRDefault="001D7A33">
      <w:pPr>
        <w:widowControl w:val="0"/>
        <w:autoSpaceDE w:val="0"/>
        <w:autoSpaceDN w:val="0"/>
        <w:adjustRightInd w:val="0"/>
        <w:spacing w:before="120" w:line="226" w:lineRule="auto"/>
        <w:jc w:val="both"/>
        <w:rPr>
          <w:spacing w:val="5"/>
          <w:kern w:val="1"/>
          <w:sz w:val="18"/>
          <w:szCs w:val="18"/>
        </w:rPr>
      </w:pPr>
      <w:r>
        <w:rPr>
          <w:rFonts w:hint="eastAsia"/>
          <w:spacing w:val="5"/>
          <w:kern w:val="1"/>
          <w:sz w:val="18"/>
          <w:szCs w:val="18"/>
        </w:rPr>
        <w:t>[</w:t>
      </w:r>
      <w:r>
        <w:rPr>
          <w:spacing w:val="5"/>
          <w:kern w:val="1"/>
          <w:sz w:val="18"/>
          <w:szCs w:val="18"/>
        </w:rPr>
        <w:t xml:space="preserve">3] </w:t>
      </w:r>
      <w:r w:rsidRPr="001D7A33">
        <w:rPr>
          <w:spacing w:val="5"/>
          <w:kern w:val="1"/>
          <w:sz w:val="18"/>
          <w:szCs w:val="18"/>
        </w:rPr>
        <w:t>Yeo Chan Yoon</w:t>
      </w:r>
      <w:r>
        <w:rPr>
          <w:spacing w:val="5"/>
          <w:kern w:val="1"/>
          <w:sz w:val="18"/>
          <w:szCs w:val="18"/>
        </w:rPr>
        <w:t xml:space="preserve"> &amp;</w:t>
      </w:r>
      <w:r w:rsidRPr="001D7A33">
        <w:rPr>
          <w:spacing w:val="5"/>
          <w:kern w:val="1"/>
          <w:sz w:val="18"/>
          <w:szCs w:val="18"/>
        </w:rPr>
        <w:t xml:space="preserve"> Jun Woo Lee</w:t>
      </w:r>
      <w:r>
        <w:rPr>
          <w:spacing w:val="5"/>
          <w:kern w:val="1"/>
          <w:sz w:val="18"/>
          <w:szCs w:val="18"/>
        </w:rPr>
        <w:t xml:space="preserve">. (2018) </w:t>
      </w:r>
      <w:r w:rsidRPr="001D7A33">
        <w:rPr>
          <w:spacing w:val="5"/>
          <w:kern w:val="1"/>
          <w:sz w:val="18"/>
          <w:szCs w:val="18"/>
        </w:rPr>
        <w:t>Movie Recommendation Using Metadata Based Word2Vec Algorithm</w:t>
      </w:r>
      <w:r>
        <w:rPr>
          <w:spacing w:val="5"/>
          <w:kern w:val="1"/>
          <w:sz w:val="18"/>
          <w:szCs w:val="18"/>
        </w:rPr>
        <w:t xml:space="preserve">. </w:t>
      </w:r>
      <w:r w:rsidRPr="001D7A33">
        <w:rPr>
          <w:i/>
          <w:iCs/>
          <w:spacing w:val="5"/>
          <w:kern w:val="1"/>
          <w:sz w:val="18"/>
          <w:szCs w:val="18"/>
        </w:rPr>
        <w:t>2018 International Conference on Platform Technology and Service (</w:t>
      </w:r>
      <w:proofErr w:type="spellStart"/>
      <w:r w:rsidRPr="001D7A33">
        <w:rPr>
          <w:i/>
          <w:iCs/>
          <w:spacing w:val="5"/>
          <w:kern w:val="1"/>
          <w:sz w:val="18"/>
          <w:szCs w:val="18"/>
        </w:rPr>
        <w:t>PlatCon</w:t>
      </w:r>
      <w:proofErr w:type="spellEnd"/>
      <w:r w:rsidRPr="001D7A33">
        <w:rPr>
          <w:i/>
          <w:iCs/>
          <w:spacing w:val="5"/>
          <w:kern w:val="1"/>
          <w:sz w:val="18"/>
          <w:szCs w:val="18"/>
        </w:rPr>
        <w:t>)</w:t>
      </w:r>
    </w:p>
    <w:sectPr w:rsidR="002D0824" w:rsidRPr="001D7A33"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3680077">
    <w:abstractNumId w:val="0"/>
  </w:num>
  <w:num w:numId="2" w16cid:durableId="680933457">
    <w:abstractNumId w:val="1"/>
  </w:num>
  <w:num w:numId="3" w16cid:durableId="322197957">
    <w:abstractNumId w:val="2"/>
  </w:num>
  <w:num w:numId="4" w16cid:durableId="138770524">
    <w:abstractNumId w:val="3"/>
  </w:num>
  <w:num w:numId="5" w16cid:durableId="1955162812">
    <w:abstractNumId w:val="8"/>
  </w:num>
  <w:num w:numId="6" w16cid:durableId="123620203">
    <w:abstractNumId w:val="10"/>
  </w:num>
  <w:num w:numId="7" w16cid:durableId="1701859707">
    <w:abstractNumId w:val="6"/>
  </w:num>
  <w:num w:numId="8" w16cid:durableId="1818374576">
    <w:abstractNumId w:val="4"/>
  </w:num>
  <w:num w:numId="9" w16cid:durableId="177892508">
    <w:abstractNumId w:val="9"/>
  </w:num>
  <w:num w:numId="10" w16cid:durableId="445345903">
    <w:abstractNumId w:val="11"/>
  </w:num>
  <w:num w:numId="11" w16cid:durableId="37895518">
    <w:abstractNumId w:val="5"/>
  </w:num>
  <w:num w:numId="12" w16cid:durableId="206377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354EE"/>
    <w:rsid w:val="000446EB"/>
    <w:rsid w:val="000B2381"/>
    <w:rsid w:val="0012011E"/>
    <w:rsid w:val="001264BE"/>
    <w:rsid w:val="00196F75"/>
    <w:rsid w:val="001D7A33"/>
    <w:rsid w:val="002D0824"/>
    <w:rsid w:val="00322998"/>
    <w:rsid w:val="00384DFD"/>
    <w:rsid w:val="003D0A4A"/>
    <w:rsid w:val="003F7FA3"/>
    <w:rsid w:val="00461319"/>
    <w:rsid w:val="004D48C8"/>
    <w:rsid w:val="004D4E31"/>
    <w:rsid w:val="00524BF2"/>
    <w:rsid w:val="006138CF"/>
    <w:rsid w:val="00782E16"/>
    <w:rsid w:val="007A41B6"/>
    <w:rsid w:val="007A6CEE"/>
    <w:rsid w:val="008142AD"/>
    <w:rsid w:val="008304B0"/>
    <w:rsid w:val="00843DCC"/>
    <w:rsid w:val="00846B27"/>
    <w:rsid w:val="008F5C77"/>
    <w:rsid w:val="00953185"/>
    <w:rsid w:val="009A6637"/>
    <w:rsid w:val="00A20C6D"/>
    <w:rsid w:val="00A667B5"/>
    <w:rsid w:val="00AC315D"/>
    <w:rsid w:val="00BB71F9"/>
    <w:rsid w:val="00BC1C8D"/>
    <w:rsid w:val="00C71ADE"/>
    <w:rsid w:val="00CB60F5"/>
    <w:rsid w:val="00CD4CC7"/>
    <w:rsid w:val="00D04AEF"/>
    <w:rsid w:val="00D134AB"/>
    <w:rsid w:val="00DB0664"/>
    <w:rsid w:val="00E96DBF"/>
    <w:rsid w:val="00EB0630"/>
    <w:rsid w:val="00EC2992"/>
    <w:rsid w:val="00F0057B"/>
    <w:rsid w:val="00F46E00"/>
    <w:rsid w:val="00F9440D"/>
    <w:rsid w:val="00FD1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019589D2-389A-8242-82D7-E699734E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D134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CC110-1AF1-DD4A-BE3A-2F60207DB59F}">
  <we:reference id="wa200001011" version="1.2.0.0" store="zh-TW"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6098</Characters>
  <Application>Microsoft Office Word</Application>
  <DocSecurity>0</DocSecurity>
  <Lines>174</Lines>
  <Paragraphs>84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mcliu</cp:lastModifiedBy>
  <cp:revision>2</cp:revision>
  <dcterms:created xsi:type="dcterms:W3CDTF">2022-08-19T08:48:00Z</dcterms:created>
  <dcterms:modified xsi:type="dcterms:W3CDTF">2022-08-19T08:48:00Z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documentId_4928</vt:lpwstr>
  </property>
  <property fmtid="{D5CDD505-2E9C-101B-9397-08002B2CF9AE}" pid="3" name="grammarly_documentContext">
    <vt:lpwstr>{"goals":[],"domain":"general","emotions":[],"dialect":"american"}</vt:lpwstr>
  </property>
</Properties>
</file>